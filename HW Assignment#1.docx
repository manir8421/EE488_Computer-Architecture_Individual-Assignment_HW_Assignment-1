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D3D0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4955C97" w14:textId="460B0410" w:rsidR="0069329C" w:rsidRPr="004F73A6" w:rsidRDefault="00411BFF" w:rsidP="0069329C">
      <w:pPr>
        <w:snapToGrid w:val="0"/>
        <w:rPr>
          <w:rStyle w:val="Hyperlink"/>
          <w:b/>
          <w:bCs/>
          <w:color w:val="auto"/>
          <w:sz w:val="32"/>
          <w:szCs w:val="28"/>
          <w:u w:val="none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242E2367" wp14:editId="14A3C15A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110DDC6F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5BCE3E0D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SimSun"/>
          <w:b/>
          <w:bCs/>
          <w:sz w:val="24"/>
          <w:lang w:eastAsia="zh-CN"/>
        </w:rPr>
        <w:t>Assignment #1</w:t>
      </w:r>
    </w:p>
    <w:p w14:paraId="408CE14C" w14:textId="132D9E0F" w:rsidR="00165779" w:rsidRDefault="004C089B" w:rsidP="004F73A6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184ACB">
        <w:rPr>
          <w:rFonts w:eastAsia="TimesNewRomanPS-BoldMT" w:cs="SimSun"/>
          <w:b/>
          <w:bCs/>
          <w:sz w:val="24"/>
          <w:lang w:eastAsia="zh-CN"/>
        </w:rPr>
        <w:t>5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184ACB">
        <w:rPr>
          <w:rFonts w:eastAsia="TimesNewRomanPS-BoldMT" w:cs="SimSun"/>
          <w:b/>
          <w:bCs/>
          <w:sz w:val="24"/>
          <w:lang w:eastAsia="zh-CN"/>
        </w:rPr>
        <w:t>2</w:t>
      </w:r>
      <w:r w:rsidR="0062503A">
        <w:rPr>
          <w:rFonts w:eastAsia="TimesNewRomanPS-BoldMT" w:cs="SimSun"/>
          <w:b/>
          <w:bCs/>
          <w:sz w:val="24"/>
          <w:lang w:eastAsia="zh-CN"/>
        </w:rPr>
        <w:t>5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DA4CC7">
        <w:rPr>
          <w:rFonts w:eastAsia="TimesNewRomanPS-BoldMT" w:cs="SimSun"/>
          <w:b/>
          <w:bCs/>
          <w:sz w:val="24"/>
          <w:lang w:eastAsia="zh-CN"/>
        </w:rPr>
        <w:t>4</w:t>
      </w:r>
    </w:p>
    <w:p w14:paraId="1CE7719D" w14:textId="73FCD883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5FE5A8A" w14:textId="436471DD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ush the answer sheet to </w:t>
      </w:r>
      <w:proofErr w:type="spellStart"/>
      <w:r w:rsidR="00FE4FF6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FE4FF6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1457BD">
        <w:rPr>
          <w:rFonts w:eastAsia="TimesNewRomanPS-BoldMT" w:cs="SimSun"/>
          <w:b/>
          <w:bCs/>
          <w:color w:val="FF0000"/>
          <w:sz w:val="24"/>
          <w:lang w:eastAsia="zh-CN"/>
        </w:rPr>
        <w:t>W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ord file</w:t>
      </w:r>
      <w:r w:rsidR="00BA0706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39E45D6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8E079F6" w14:textId="77777777" w:rsidR="00165779" w:rsidRPr="002C1ABC" w:rsidRDefault="00165779" w:rsidP="00CB4E7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5128155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09C8BF86" w14:textId="77777777" w:rsidR="00877E4B" w:rsidRPr="00E16702" w:rsidRDefault="00877E4B" w:rsidP="00877E4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proofErr w:type="gramStart"/>
      <w:r w:rsidRPr="00E16702">
        <w:rPr>
          <w:rFonts w:eastAsia="TimesNewRomanPS-BoldMT" w:cs="SimSun"/>
          <w:b/>
          <w:sz w:val="24"/>
          <w:lang w:eastAsia="zh-CN"/>
        </w:rPr>
        <w:t>Ass</w:t>
      </w:r>
      <w:r w:rsidR="00FB2F6B" w:rsidRPr="00E16702">
        <w:rPr>
          <w:rFonts w:eastAsia="TimesNewRomanPS-BoldMT" w:cs="SimSun"/>
          <w:b/>
          <w:sz w:val="24"/>
          <w:lang w:eastAsia="zh-CN"/>
        </w:rPr>
        <w:t>uming that</w:t>
      </w:r>
      <w:proofErr w:type="gramEnd"/>
      <w:r w:rsidR="00FB2F6B" w:rsidRPr="00E16702">
        <w:rPr>
          <w:rFonts w:eastAsia="TimesNewRomanPS-BoldMT" w:cs="SimSun"/>
          <w:b/>
          <w:sz w:val="24"/>
          <w:lang w:eastAsia="zh-CN"/>
        </w:rPr>
        <w:t xml:space="preserve"> a web server with the </w:t>
      </w:r>
      <w:r w:rsidRPr="00E16702">
        <w:rPr>
          <w:rFonts w:eastAsia="TimesNewRomanPS-BoldMT" w:cs="SimSun"/>
          <w:b/>
          <w:sz w:val="24"/>
          <w:lang w:eastAsia="zh-CN"/>
        </w:rPr>
        <w:t>architect</w:t>
      </w:r>
      <w:r w:rsidR="00AD27BE" w:rsidRPr="00E16702">
        <w:rPr>
          <w:rFonts w:eastAsia="TimesNewRomanPS-BoldMT" w:cs="SimSun"/>
          <w:b/>
          <w:sz w:val="24"/>
          <w:lang w:eastAsia="zh-CN"/>
        </w:rPr>
        <w:t>ure</w:t>
      </w:r>
      <w:r w:rsidR="00FB2F6B" w:rsidRPr="00E16702">
        <w:rPr>
          <w:rFonts w:eastAsia="TimesNewRomanPS-BoldMT" w:cs="SimSun"/>
          <w:b/>
          <w:sz w:val="24"/>
          <w:lang w:eastAsia="zh-CN"/>
        </w:rPr>
        <w:t xml:space="preserve"> </w:t>
      </w:r>
      <w:r w:rsidRPr="00E16702">
        <w:rPr>
          <w:rFonts w:eastAsia="TimesNewRomanPS-BoldMT" w:cs="SimSun"/>
          <w:b/>
          <w:sz w:val="24"/>
          <w:lang w:eastAsia="zh-CN"/>
        </w:rPr>
        <w:t xml:space="preserve">spends 20% on processing, 30% on disk access, and 50% on network transfer, you have a </w:t>
      </w:r>
      <w:r w:rsidRPr="00E16702">
        <w:rPr>
          <w:rFonts w:eastAsia="TimesNewRomanPS-BoldMT" w:cs="SimSun"/>
          <w:b/>
          <w:color w:val="FF0000"/>
          <w:sz w:val="24"/>
          <w:lang w:eastAsia="zh-CN"/>
        </w:rPr>
        <w:t>base</w:t>
      </w:r>
      <w:r w:rsidRPr="00E16702">
        <w:rPr>
          <w:rFonts w:eastAsia="TimesNewRomanPS-BoldMT" w:cs="SimSun"/>
          <w:b/>
          <w:sz w:val="24"/>
          <w:lang w:eastAsia="zh-CN"/>
        </w:rPr>
        <w:t xml:space="preserve"> system consisting of a 500MHz processor and a disk with 20Mbytes/sec data transfer rate. This system costs $5K and can support 10,000 average web page accesses/sec. Considering the following three options to enhance system performance:</w:t>
      </w:r>
    </w:p>
    <w:p w14:paraId="75681B45" w14:textId="77777777" w:rsidR="008D188D" w:rsidRPr="00E16702" w:rsidRDefault="008D188D" w:rsidP="008D188D">
      <w:pPr>
        <w:pStyle w:val="ListParagraph"/>
        <w:snapToGrid w:val="0"/>
        <w:contextualSpacing/>
        <w:rPr>
          <w:rFonts w:eastAsia="TimesNewRomanPS-BoldMT" w:cs="SimSun"/>
          <w:b/>
          <w:sz w:val="24"/>
          <w:lang w:eastAsia="zh-CN"/>
        </w:rPr>
      </w:pPr>
    </w:p>
    <w:p w14:paraId="35EB0A9F" w14:textId="03A4BC55" w:rsidR="00877E4B" w:rsidRPr="00E16702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E16702">
        <w:rPr>
          <w:rFonts w:eastAsia="TimesNewRomanPS-BoldMT" w:cs="SimSun"/>
          <w:b/>
          <w:sz w:val="24"/>
          <w:lang w:eastAsia="zh-CN"/>
        </w:rPr>
        <w:t>Option</w:t>
      </w:r>
      <w:r w:rsidR="0010029F" w:rsidRPr="00E16702">
        <w:rPr>
          <w:rFonts w:eastAsia="TimesNewRomanPS-BoldMT" w:cs="SimSun"/>
          <w:b/>
          <w:sz w:val="24"/>
          <w:lang w:eastAsia="zh-CN"/>
        </w:rPr>
        <w:t>-</w:t>
      </w:r>
      <w:r w:rsidRPr="00E16702">
        <w:rPr>
          <w:rFonts w:eastAsia="TimesNewRomanPS-BoldMT" w:cs="SimSun"/>
          <w:b/>
          <w:sz w:val="24"/>
          <w:lang w:eastAsia="zh-CN"/>
        </w:rPr>
        <w:t>1: replacing the existing disk with a disk supporting 40Mbytes/sec data transfer rate with an additional</w:t>
      </w:r>
      <w:r w:rsidR="004E146B" w:rsidRPr="00E16702">
        <w:rPr>
          <w:rFonts w:eastAsia="TimesNewRomanPS-BoldMT" w:cs="SimSun"/>
          <w:b/>
          <w:sz w:val="24"/>
          <w:lang w:eastAsia="zh-CN"/>
        </w:rPr>
        <w:t xml:space="preserve"> </w:t>
      </w:r>
      <w:r w:rsidRPr="00E16702">
        <w:rPr>
          <w:rFonts w:eastAsia="TimesNewRomanPS-BoldMT" w:cs="SimSun"/>
          <w:b/>
          <w:sz w:val="24"/>
          <w:lang w:eastAsia="zh-CN"/>
        </w:rPr>
        <w:t xml:space="preserve">(compared to the base) cost of </w:t>
      </w:r>
      <w:r w:rsidR="004E146B" w:rsidRPr="00E16702">
        <w:rPr>
          <w:rFonts w:eastAsia="TimesNewRomanPS-BoldMT" w:cs="SimSun"/>
          <w:b/>
          <w:sz w:val="24"/>
          <w:lang w:eastAsia="zh-CN"/>
        </w:rPr>
        <w:t>$1,000.</w:t>
      </w:r>
    </w:p>
    <w:p w14:paraId="1503469D" w14:textId="77777777" w:rsidR="008D188D" w:rsidRPr="00E16702" w:rsidRDefault="008D188D" w:rsidP="008D188D">
      <w:pPr>
        <w:pStyle w:val="ListParagraph"/>
        <w:snapToGrid w:val="0"/>
        <w:ind w:left="1440"/>
        <w:contextualSpacing/>
        <w:rPr>
          <w:rFonts w:eastAsia="TimesNewRomanPS-BoldMT" w:cs="SimSun"/>
          <w:b/>
          <w:sz w:val="24"/>
          <w:lang w:eastAsia="zh-CN"/>
        </w:rPr>
      </w:pPr>
    </w:p>
    <w:p w14:paraId="39B8A823" w14:textId="3B12F8B7" w:rsidR="00877E4B" w:rsidRPr="00E16702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E16702">
        <w:rPr>
          <w:rFonts w:eastAsia="TimesNewRomanPS-BoldMT" w:cs="SimSun"/>
          <w:b/>
          <w:sz w:val="24"/>
          <w:lang w:eastAsia="zh-CN"/>
        </w:rPr>
        <w:t>Option</w:t>
      </w:r>
      <w:r w:rsidR="0010029F" w:rsidRPr="00E16702">
        <w:rPr>
          <w:rFonts w:eastAsia="TimesNewRomanPS-BoldMT" w:cs="SimSun"/>
          <w:b/>
          <w:sz w:val="24"/>
          <w:lang w:eastAsia="zh-CN"/>
        </w:rPr>
        <w:t>-</w:t>
      </w:r>
      <w:r w:rsidRPr="00E16702">
        <w:rPr>
          <w:rFonts w:eastAsia="TimesNewRomanPS-BoldMT" w:cs="SimSun"/>
          <w:b/>
          <w:sz w:val="24"/>
          <w:lang w:eastAsia="zh-CN"/>
        </w:rPr>
        <w:t xml:space="preserve">2: replacing the processor with </w:t>
      </w:r>
      <w:r w:rsidR="004C5434" w:rsidRPr="00E16702">
        <w:rPr>
          <w:rFonts w:eastAsia="TimesNewRomanPS-BoldMT" w:cs="SimSun"/>
          <w:b/>
          <w:sz w:val="24"/>
          <w:lang w:eastAsia="zh-CN"/>
        </w:rPr>
        <w:t>an</w:t>
      </w:r>
      <w:r w:rsidRPr="00E16702">
        <w:rPr>
          <w:rFonts w:eastAsia="TimesNewRomanPS-BoldMT" w:cs="SimSun"/>
          <w:b/>
          <w:sz w:val="24"/>
          <w:lang w:eastAsia="zh-CN"/>
        </w:rPr>
        <w:t xml:space="preserve"> 800MHz processor with an additional (compared to the base) cost of </w:t>
      </w:r>
      <w:r w:rsidR="004C5434" w:rsidRPr="00E16702">
        <w:rPr>
          <w:rFonts w:eastAsia="TimesNewRomanPS-BoldMT" w:cs="SimSun"/>
          <w:b/>
          <w:sz w:val="24"/>
          <w:lang w:eastAsia="zh-CN"/>
        </w:rPr>
        <w:t>$800.</w:t>
      </w:r>
    </w:p>
    <w:p w14:paraId="7C171BE8" w14:textId="77777777" w:rsidR="008D188D" w:rsidRPr="00E16702" w:rsidRDefault="008D188D" w:rsidP="008D188D">
      <w:pPr>
        <w:snapToGrid w:val="0"/>
        <w:contextualSpacing/>
        <w:rPr>
          <w:rFonts w:eastAsia="TimesNewRomanPS-BoldMT" w:cs="SimSun"/>
          <w:b/>
          <w:sz w:val="24"/>
          <w:lang w:eastAsia="zh-CN"/>
        </w:rPr>
      </w:pPr>
    </w:p>
    <w:p w14:paraId="1D968147" w14:textId="4706C4A0" w:rsidR="00877E4B" w:rsidRPr="00E16702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E16702">
        <w:rPr>
          <w:rFonts w:eastAsia="TimesNewRomanPS-BoldMT" w:cs="SimSun"/>
          <w:b/>
          <w:sz w:val="24"/>
          <w:lang w:eastAsia="zh-CN"/>
        </w:rPr>
        <w:t>Option</w:t>
      </w:r>
      <w:r w:rsidR="0010029F" w:rsidRPr="00E16702">
        <w:rPr>
          <w:rFonts w:eastAsia="TimesNewRomanPS-BoldMT" w:cs="SimSun"/>
          <w:b/>
          <w:sz w:val="24"/>
          <w:lang w:eastAsia="zh-CN"/>
        </w:rPr>
        <w:t>-</w:t>
      </w:r>
      <w:r w:rsidRPr="00E16702">
        <w:rPr>
          <w:rFonts w:eastAsia="TimesNewRomanPS-BoldMT" w:cs="SimSun"/>
          <w:b/>
          <w:sz w:val="24"/>
          <w:lang w:eastAsia="zh-CN"/>
        </w:rPr>
        <w:t>3: using the two enhancements indicated in Option</w:t>
      </w:r>
      <w:r w:rsidR="0010029F" w:rsidRPr="00E16702">
        <w:rPr>
          <w:rFonts w:eastAsia="TimesNewRomanPS-BoldMT" w:cs="SimSun"/>
          <w:b/>
          <w:sz w:val="24"/>
          <w:lang w:eastAsia="zh-CN"/>
        </w:rPr>
        <w:t>-</w:t>
      </w:r>
      <w:r w:rsidRPr="00E16702">
        <w:rPr>
          <w:rFonts w:eastAsia="TimesNewRomanPS-BoldMT" w:cs="SimSun"/>
          <w:b/>
          <w:sz w:val="24"/>
          <w:lang w:eastAsia="zh-CN"/>
        </w:rPr>
        <w:t>1 &amp; Option</w:t>
      </w:r>
      <w:r w:rsidR="0010029F" w:rsidRPr="00E16702">
        <w:rPr>
          <w:rFonts w:eastAsia="TimesNewRomanPS-BoldMT" w:cs="SimSun"/>
          <w:b/>
          <w:sz w:val="24"/>
          <w:lang w:eastAsia="zh-CN"/>
        </w:rPr>
        <w:t>-</w:t>
      </w:r>
      <w:r w:rsidRPr="00E16702">
        <w:rPr>
          <w:rFonts w:eastAsia="TimesNewRomanPS-BoldMT" w:cs="SimSun"/>
          <w:b/>
          <w:sz w:val="24"/>
          <w:lang w:eastAsia="zh-CN"/>
        </w:rPr>
        <w:t xml:space="preserve">2 together with an additional (compared to the base) cost of </w:t>
      </w:r>
      <w:r w:rsidR="004E146B" w:rsidRPr="00E16702">
        <w:rPr>
          <w:rFonts w:eastAsia="TimesNewRomanPS-BoldMT" w:cs="SimSun"/>
          <w:b/>
          <w:sz w:val="24"/>
          <w:lang w:eastAsia="zh-CN"/>
        </w:rPr>
        <w:t>$1,500.</w:t>
      </w:r>
    </w:p>
    <w:p w14:paraId="31EA4D25" w14:textId="77777777" w:rsidR="00877E4B" w:rsidRPr="00E16702" w:rsidRDefault="00877E4B" w:rsidP="00877E4B">
      <w:pPr>
        <w:snapToGrid w:val="0"/>
        <w:ind w:left="1080"/>
        <w:contextualSpacing/>
        <w:rPr>
          <w:rFonts w:eastAsia="TimesNewRomanPS-BoldMT" w:cs="SimSun"/>
          <w:b/>
          <w:sz w:val="24"/>
          <w:lang w:eastAsia="zh-CN"/>
        </w:rPr>
      </w:pPr>
    </w:p>
    <w:p w14:paraId="049E61CE" w14:textId="44A765B8" w:rsidR="00877E4B" w:rsidRPr="00E16702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E16702">
        <w:rPr>
          <w:rFonts w:eastAsia="TimesNewRomanPS-BoldMT" w:cs="SimSun"/>
          <w:b/>
          <w:sz w:val="24"/>
          <w:lang w:eastAsia="zh-CN"/>
        </w:rPr>
        <w:t xml:space="preserve">Determine what will be the new performance (in terms of average web page </w:t>
      </w:r>
      <w:r w:rsidR="004E146B" w:rsidRPr="00E16702">
        <w:rPr>
          <w:rFonts w:eastAsia="TimesNewRomanPS-BoldMT" w:cs="SimSun"/>
          <w:b/>
          <w:sz w:val="24"/>
          <w:lang w:eastAsia="zh-CN"/>
        </w:rPr>
        <w:t>access</w:t>
      </w:r>
      <w:r w:rsidRPr="00E16702">
        <w:rPr>
          <w:rFonts w:eastAsia="TimesNewRomanPS-BoldMT" w:cs="SimSun"/>
          <w:b/>
          <w:sz w:val="24"/>
          <w:lang w:eastAsia="zh-CN"/>
        </w:rPr>
        <w:t xml:space="preserve"> per second) with each of the enhancement </w:t>
      </w:r>
      <w:r w:rsidR="004E146B" w:rsidRPr="00E16702">
        <w:rPr>
          <w:rFonts w:eastAsia="TimesNewRomanPS-BoldMT" w:cs="SimSun"/>
          <w:b/>
          <w:sz w:val="24"/>
          <w:lang w:eastAsia="zh-CN"/>
        </w:rPr>
        <w:t>options.</w:t>
      </w:r>
    </w:p>
    <w:p w14:paraId="4B1ADBC0" w14:textId="4C321DDD" w:rsidR="00877E4B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E16702">
        <w:rPr>
          <w:rFonts w:eastAsia="TimesNewRomanPS-BoldMT" w:cs="SimSun"/>
          <w:b/>
          <w:sz w:val="24"/>
          <w:lang w:eastAsia="zh-CN"/>
        </w:rPr>
        <w:t xml:space="preserve">By doing a cost-performance analysis, determine which option will be cost-effective to go for and </w:t>
      </w:r>
      <w:r w:rsidR="004E146B" w:rsidRPr="00E16702">
        <w:rPr>
          <w:rFonts w:eastAsia="TimesNewRomanPS-BoldMT" w:cs="SimSun"/>
          <w:b/>
          <w:color w:val="FF0000"/>
          <w:sz w:val="24"/>
          <w:lang w:eastAsia="zh-CN"/>
        </w:rPr>
        <w:t>why</w:t>
      </w:r>
      <w:r w:rsidR="00547F8A" w:rsidRPr="00E16702">
        <w:rPr>
          <w:rFonts w:eastAsia="TimesNewRomanPS-BoldMT" w:cs="SimSun"/>
          <w:b/>
          <w:sz w:val="24"/>
          <w:lang w:eastAsia="zh-CN"/>
        </w:rPr>
        <w:t>.</w:t>
      </w:r>
    </w:p>
    <w:p w14:paraId="018B5D06" w14:textId="77777777" w:rsidR="00E16702" w:rsidRDefault="00E16702" w:rsidP="00E16702">
      <w:pPr>
        <w:snapToGrid w:val="0"/>
        <w:contextualSpacing/>
        <w:rPr>
          <w:rFonts w:eastAsia="TimesNewRomanPS-BoldMT" w:cs="SimSun"/>
          <w:b/>
          <w:sz w:val="24"/>
          <w:lang w:eastAsia="zh-CN"/>
        </w:rPr>
      </w:pPr>
    </w:p>
    <w:p w14:paraId="606D2C44" w14:textId="5CEFBB9A" w:rsidR="00877E4B" w:rsidRPr="004F73A6" w:rsidRDefault="00E16702" w:rsidP="00E16702">
      <w:pPr>
        <w:snapToGrid w:val="0"/>
        <w:contextualSpacing/>
        <w:rPr>
          <w:rFonts w:eastAsia="TimesNewRomanPS-BoldMT" w:cs="SimSun"/>
          <w:b/>
          <w:sz w:val="24"/>
          <w:u w:val="single"/>
          <w:lang w:eastAsia="zh-CN"/>
        </w:rPr>
      </w:pPr>
      <w:r w:rsidRPr="00E16702">
        <w:rPr>
          <w:rFonts w:eastAsia="TimesNewRomanPS-BoldMT" w:cs="SimSun"/>
          <w:b/>
          <w:sz w:val="24"/>
          <w:u w:val="single"/>
          <w:lang w:eastAsia="zh-CN"/>
        </w:rPr>
        <w:t>Answer:</w:t>
      </w:r>
    </w:p>
    <w:p w14:paraId="434D00D0" w14:textId="59D0CE66" w:rsidR="00E16702" w:rsidRDefault="00E16702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Given data,</w:t>
      </w:r>
    </w:p>
    <w:p w14:paraId="4D8D9D79" w14:textId="77777777" w:rsidR="00747220" w:rsidRDefault="00747220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747220">
        <w:rPr>
          <w:rFonts w:eastAsia="TimesNewRomanPS-BoldMT" w:cs="SimSun"/>
          <w:bCs/>
          <w:sz w:val="24"/>
          <w:lang w:eastAsia="zh-CN"/>
        </w:rPr>
        <w:t>Processing Time: 20%</w:t>
      </w:r>
    </w:p>
    <w:p w14:paraId="4CDF1C66" w14:textId="77777777" w:rsidR="00747220" w:rsidRPr="00747220" w:rsidRDefault="00747220" w:rsidP="00747220">
      <w:pPr>
        <w:snapToGrid w:val="0"/>
        <w:ind w:left="72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Disk Access Time: 30%</w:t>
      </w:r>
    </w:p>
    <w:p w14:paraId="16783E51" w14:textId="13CA3A67" w:rsidR="00747220" w:rsidRDefault="00E16702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747220">
        <w:rPr>
          <w:rFonts w:eastAsia="TimesNewRomanPS-BoldMT" w:cs="SimSun"/>
          <w:bCs/>
          <w:sz w:val="24"/>
          <w:lang w:eastAsia="zh-CN"/>
        </w:rPr>
        <w:tab/>
      </w:r>
      <w:r w:rsidR="00747220" w:rsidRPr="00747220">
        <w:rPr>
          <w:rFonts w:eastAsia="TimesNewRomanPS-BoldMT" w:cs="SimSun"/>
          <w:bCs/>
          <w:sz w:val="24"/>
          <w:lang w:eastAsia="zh-CN"/>
        </w:rPr>
        <w:t>Network Transfer Time: 50%</w:t>
      </w:r>
      <w:r>
        <w:rPr>
          <w:rFonts w:eastAsia="TimesNewRomanPS-BoldMT" w:cs="SimSun"/>
          <w:bCs/>
          <w:sz w:val="24"/>
          <w:lang w:eastAsia="zh-CN"/>
        </w:rPr>
        <w:tab/>
      </w:r>
    </w:p>
    <w:p w14:paraId="7FEB8153" w14:textId="55A0D780" w:rsidR="00E16702" w:rsidRDefault="00E16702" w:rsidP="00747220">
      <w:pPr>
        <w:snapToGrid w:val="0"/>
        <w:ind w:left="72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Processor = 500 MHz</w:t>
      </w:r>
    </w:p>
    <w:p w14:paraId="09D408A0" w14:textId="29E2954A" w:rsidR="00E16702" w:rsidRDefault="00E16702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Data transfer rate of disk = </w:t>
      </w:r>
      <w:r w:rsidRPr="00E16702">
        <w:rPr>
          <w:rFonts w:eastAsia="TimesNewRomanPS-BoldMT" w:cs="SimSun"/>
          <w:bCs/>
          <w:sz w:val="24"/>
          <w:lang w:eastAsia="zh-CN"/>
        </w:rPr>
        <w:t>20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 w:rsidRPr="00E16702">
        <w:rPr>
          <w:rFonts w:eastAsia="TimesNewRomanPS-BoldMT" w:cs="SimSun"/>
          <w:bCs/>
          <w:sz w:val="24"/>
          <w:lang w:eastAsia="zh-CN"/>
        </w:rPr>
        <w:t>Mbytes/sec</w:t>
      </w:r>
    </w:p>
    <w:p w14:paraId="2B9D5953" w14:textId="0E6952E5" w:rsidR="00E16702" w:rsidRDefault="00E16702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>System c</w:t>
      </w:r>
      <w:r w:rsidRPr="00E16702">
        <w:rPr>
          <w:rFonts w:eastAsia="TimesNewRomanPS-BoldMT" w:cs="SimSun"/>
          <w:bCs/>
          <w:sz w:val="24"/>
          <w:lang w:eastAsia="zh-CN"/>
        </w:rPr>
        <w:t>ost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E16702">
        <w:rPr>
          <w:rFonts w:eastAsia="TimesNewRomanPS-BoldMT" w:cs="SimSun"/>
          <w:bCs/>
          <w:sz w:val="24"/>
          <w:lang w:eastAsia="zh-CN"/>
        </w:rPr>
        <w:t xml:space="preserve"> $5,000</w:t>
      </w:r>
      <w:r>
        <w:rPr>
          <w:rFonts w:eastAsia="TimesNewRomanPS-BoldMT" w:cs="SimSun"/>
          <w:bCs/>
          <w:sz w:val="24"/>
          <w:lang w:eastAsia="zh-CN"/>
        </w:rPr>
        <w:t>.00</w:t>
      </w:r>
    </w:p>
    <w:p w14:paraId="34539BB6" w14:textId="2541C4F6" w:rsidR="00E16702" w:rsidRDefault="00E16702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E16702">
        <w:rPr>
          <w:rFonts w:eastAsia="TimesNewRomanPS-BoldMT" w:cs="SimSun"/>
          <w:bCs/>
          <w:sz w:val="24"/>
          <w:lang w:eastAsia="zh-CN"/>
        </w:rPr>
        <w:t>Performance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E16702">
        <w:rPr>
          <w:rFonts w:eastAsia="TimesNewRomanPS-BoldMT" w:cs="SimSun"/>
          <w:bCs/>
          <w:sz w:val="24"/>
          <w:lang w:eastAsia="zh-CN"/>
        </w:rPr>
        <w:t xml:space="preserve"> 10,000 web page accesses/sec</w:t>
      </w:r>
    </w:p>
    <w:p w14:paraId="645DF858" w14:textId="77777777" w:rsidR="00D95BDD" w:rsidRDefault="00D95BDD" w:rsidP="00E167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8560063" w14:textId="1E0EACAC" w:rsidR="00747220" w:rsidRPr="00747220" w:rsidRDefault="00747220" w:rsidP="00747220">
      <w:pPr>
        <w:snapToGrid w:val="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747220">
        <w:rPr>
          <w:rFonts w:eastAsia="TimesNewRomanPS-BoldMT" w:cs="SimSun"/>
          <w:bCs/>
          <w:sz w:val="24"/>
          <w:u w:val="single"/>
          <w:lang w:eastAsia="zh-CN"/>
        </w:rPr>
        <w:t>In option 1:</w:t>
      </w:r>
    </w:p>
    <w:p w14:paraId="3659828C" w14:textId="594AE93C" w:rsidR="00747220" w:rsidRPr="00747220" w:rsidRDefault="00747220" w:rsidP="0074722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New Disk Transfer Rate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40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 w:rsidRPr="00747220">
        <w:rPr>
          <w:rFonts w:eastAsia="TimesNewRomanPS-BoldMT" w:cs="SimSun"/>
          <w:bCs/>
          <w:sz w:val="24"/>
          <w:lang w:eastAsia="zh-CN"/>
        </w:rPr>
        <w:t>Mbytes/sec</w:t>
      </w:r>
    </w:p>
    <w:p w14:paraId="22F2119F" w14:textId="152912F5" w:rsidR="00747220" w:rsidRPr="00747220" w:rsidRDefault="00747220" w:rsidP="0074722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Additional Cost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$1,000</w:t>
      </w:r>
      <w:r>
        <w:rPr>
          <w:rFonts w:eastAsia="TimesNewRomanPS-BoldMT" w:cs="SimSun"/>
          <w:bCs/>
          <w:sz w:val="24"/>
          <w:lang w:eastAsia="zh-CN"/>
        </w:rPr>
        <w:t>.00</w:t>
      </w:r>
    </w:p>
    <w:p w14:paraId="3B9AD5A8" w14:textId="47DD5281" w:rsidR="00747220" w:rsidRPr="00747220" w:rsidRDefault="00747220" w:rsidP="0074722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Total Cost</w:t>
      </w:r>
      <w:r>
        <w:rPr>
          <w:rFonts w:eastAsia="TimesNewRomanPS-BoldMT" w:cs="SimSun"/>
          <w:bCs/>
          <w:sz w:val="24"/>
          <w:lang w:eastAsia="zh-CN"/>
        </w:rPr>
        <w:t xml:space="preserve"> = 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$</w:t>
      </w:r>
      <w:r>
        <w:rPr>
          <w:rFonts w:eastAsia="TimesNewRomanPS-BoldMT" w:cs="SimSun"/>
          <w:bCs/>
          <w:sz w:val="24"/>
          <w:lang w:eastAsia="zh-CN"/>
        </w:rPr>
        <w:t>5</w:t>
      </w:r>
      <w:r w:rsidRPr="00747220">
        <w:rPr>
          <w:rFonts w:eastAsia="TimesNewRomanPS-BoldMT" w:cs="SimSun"/>
          <w:bCs/>
          <w:sz w:val="24"/>
          <w:lang w:eastAsia="zh-CN"/>
        </w:rPr>
        <w:t>,000</w:t>
      </w:r>
      <w:r>
        <w:rPr>
          <w:rFonts w:eastAsia="TimesNewRomanPS-BoldMT" w:cs="SimSun"/>
          <w:bCs/>
          <w:sz w:val="24"/>
          <w:lang w:eastAsia="zh-CN"/>
        </w:rPr>
        <w:t xml:space="preserve">.00 + </w:t>
      </w:r>
      <w:r w:rsidRPr="00747220">
        <w:rPr>
          <w:rFonts w:eastAsia="TimesNewRomanPS-BoldMT" w:cs="SimSun"/>
          <w:bCs/>
          <w:sz w:val="24"/>
          <w:lang w:eastAsia="zh-CN"/>
        </w:rPr>
        <w:t>$</w:t>
      </w:r>
      <w:r>
        <w:rPr>
          <w:rFonts w:eastAsia="TimesNewRomanPS-BoldMT" w:cs="SimSun"/>
          <w:bCs/>
          <w:sz w:val="24"/>
          <w:lang w:eastAsia="zh-CN"/>
        </w:rPr>
        <w:t>1</w:t>
      </w:r>
      <w:r w:rsidRPr="00747220">
        <w:rPr>
          <w:rFonts w:eastAsia="TimesNewRomanPS-BoldMT" w:cs="SimSun"/>
          <w:bCs/>
          <w:sz w:val="24"/>
          <w:lang w:eastAsia="zh-CN"/>
        </w:rPr>
        <w:t>,000</w:t>
      </w:r>
      <w:r>
        <w:rPr>
          <w:rFonts w:eastAsia="TimesNewRomanPS-BoldMT" w:cs="SimSun"/>
          <w:bCs/>
          <w:sz w:val="24"/>
          <w:lang w:eastAsia="zh-CN"/>
        </w:rPr>
        <w:t xml:space="preserve">.00 = </w:t>
      </w:r>
      <w:r w:rsidRPr="00747220">
        <w:rPr>
          <w:rFonts w:eastAsia="TimesNewRomanPS-BoldMT" w:cs="SimSun"/>
          <w:bCs/>
          <w:sz w:val="24"/>
          <w:lang w:eastAsia="zh-CN"/>
        </w:rPr>
        <w:t>$6,000</w:t>
      </w:r>
      <w:r>
        <w:rPr>
          <w:rFonts w:eastAsia="TimesNewRomanPS-BoldMT" w:cs="SimSun"/>
          <w:bCs/>
          <w:sz w:val="24"/>
          <w:lang w:eastAsia="zh-CN"/>
        </w:rPr>
        <w:t>.00</w:t>
      </w:r>
    </w:p>
    <w:p w14:paraId="45CFB793" w14:textId="77777777" w:rsidR="00747220" w:rsidRDefault="00747220" w:rsidP="0055238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6180437" w14:textId="77777777" w:rsidR="00552384" w:rsidRDefault="00552384" w:rsidP="0055238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F8551B3" w14:textId="77777777" w:rsidR="00552384" w:rsidRDefault="00552384" w:rsidP="0055238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6996DD6" w14:textId="77777777" w:rsidR="00552384" w:rsidRDefault="00552384" w:rsidP="0055238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28C9502" w14:textId="47639B7D" w:rsidR="00747220" w:rsidRPr="00747220" w:rsidRDefault="00747220" w:rsidP="00747220">
      <w:pPr>
        <w:snapToGrid w:val="0"/>
        <w:ind w:left="720" w:firstLine="72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 w:rsidRPr="00747220">
        <w:rPr>
          <w:rFonts w:eastAsia="TimesNewRomanPS-BoldMT" w:cs="SimSun"/>
          <w:bCs/>
          <w:sz w:val="24"/>
          <w:u w:val="single"/>
          <w:lang w:eastAsia="zh-CN"/>
        </w:rPr>
        <w:lastRenderedPageBreak/>
        <w:t>In option 2:</w:t>
      </w:r>
    </w:p>
    <w:p w14:paraId="063D233B" w14:textId="1536258A" w:rsidR="00747220" w:rsidRPr="00747220" w:rsidRDefault="00747220" w:rsidP="0074722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New Processor Speed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800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 w:rsidRPr="00747220">
        <w:rPr>
          <w:rFonts w:eastAsia="TimesNewRomanPS-BoldMT" w:cs="SimSun"/>
          <w:bCs/>
          <w:sz w:val="24"/>
          <w:lang w:eastAsia="zh-CN"/>
        </w:rPr>
        <w:t>MHz</w:t>
      </w:r>
    </w:p>
    <w:p w14:paraId="727D3611" w14:textId="0263E55F" w:rsidR="00747220" w:rsidRPr="00747220" w:rsidRDefault="00747220" w:rsidP="0074722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Additional Cost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$800</w:t>
      </w:r>
      <w:r>
        <w:rPr>
          <w:rFonts w:eastAsia="TimesNewRomanPS-BoldMT" w:cs="SimSun"/>
          <w:bCs/>
          <w:sz w:val="24"/>
          <w:lang w:eastAsia="zh-CN"/>
        </w:rPr>
        <w:t>.00</w:t>
      </w:r>
    </w:p>
    <w:p w14:paraId="48902DC0" w14:textId="5589194E" w:rsidR="00747220" w:rsidRPr="00747220" w:rsidRDefault="00747220" w:rsidP="0074722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Total Cost</w:t>
      </w:r>
      <w:r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$5,</w:t>
      </w:r>
      <w:r>
        <w:rPr>
          <w:rFonts w:eastAsia="TimesNewRomanPS-BoldMT" w:cs="SimSun"/>
          <w:bCs/>
          <w:sz w:val="24"/>
          <w:lang w:eastAsia="zh-CN"/>
        </w:rPr>
        <w:t>0</w:t>
      </w:r>
      <w:r w:rsidRPr="00747220">
        <w:rPr>
          <w:rFonts w:eastAsia="TimesNewRomanPS-BoldMT" w:cs="SimSun"/>
          <w:bCs/>
          <w:sz w:val="24"/>
          <w:lang w:eastAsia="zh-CN"/>
        </w:rPr>
        <w:t>00</w:t>
      </w:r>
      <w:r>
        <w:rPr>
          <w:rFonts w:eastAsia="TimesNewRomanPS-BoldMT" w:cs="SimSun"/>
          <w:bCs/>
          <w:sz w:val="24"/>
          <w:lang w:eastAsia="zh-CN"/>
        </w:rPr>
        <w:t xml:space="preserve">.00 + </w:t>
      </w:r>
      <w:r w:rsidRPr="00747220">
        <w:rPr>
          <w:rFonts w:eastAsia="TimesNewRomanPS-BoldMT" w:cs="SimSun"/>
          <w:bCs/>
          <w:sz w:val="24"/>
          <w:lang w:eastAsia="zh-CN"/>
        </w:rPr>
        <w:t>$800</w:t>
      </w:r>
      <w:r>
        <w:rPr>
          <w:rFonts w:eastAsia="TimesNewRomanPS-BoldMT" w:cs="SimSun"/>
          <w:bCs/>
          <w:sz w:val="24"/>
          <w:lang w:eastAsia="zh-CN"/>
        </w:rPr>
        <w:t xml:space="preserve">.00 = </w:t>
      </w:r>
      <w:r w:rsidRPr="00747220">
        <w:rPr>
          <w:rFonts w:eastAsia="TimesNewRomanPS-BoldMT" w:cs="SimSun"/>
          <w:bCs/>
          <w:sz w:val="24"/>
          <w:lang w:eastAsia="zh-CN"/>
        </w:rPr>
        <w:t>$5,800</w:t>
      </w:r>
      <w:r>
        <w:rPr>
          <w:rFonts w:eastAsia="TimesNewRomanPS-BoldMT" w:cs="SimSun"/>
          <w:bCs/>
          <w:sz w:val="24"/>
          <w:lang w:eastAsia="zh-CN"/>
        </w:rPr>
        <w:t>.00</w:t>
      </w:r>
    </w:p>
    <w:p w14:paraId="72CCB080" w14:textId="77777777" w:rsidR="002C11D0" w:rsidRDefault="002C11D0" w:rsidP="00747220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40F0D1E" w14:textId="0F14F317" w:rsidR="00747220" w:rsidRPr="002C11D0" w:rsidRDefault="002C11D0" w:rsidP="002C11D0">
      <w:pPr>
        <w:snapToGrid w:val="0"/>
        <w:ind w:left="720" w:firstLine="72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 w:rsidRPr="002C11D0">
        <w:rPr>
          <w:rFonts w:eastAsia="TimesNewRomanPS-BoldMT" w:cs="SimSun"/>
          <w:bCs/>
          <w:sz w:val="24"/>
          <w:u w:val="single"/>
          <w:lang w:eastAsia="zh-CN"/>
        </w:rPr>
        <w:t>In o</w:t>
      </w:r>
      <w:r w:rsidR="00747220" w:rsidRPr="002C11D0">
        <w:rPr>
          <w:rFonts w:eastAsia="TimesNewRomanPS-BoldMT" w:cs="SimSun"/>
          <w:bCs/>
          <w:sz w:val="24"/>
          <w:u w:val="single"/>
          <w:lang w:eastAsia="zh-CN"/>
        </w:rPr>
        <w:t>ption 3:</w:t>
      </w:r>
    </w:p>
    <w:p w14:paraId="7076F09E" w14:textId="57BE7BF3" w:rsidR="00747220" w:rsidRPr="00747220" w:rsidRDefault="00747220" w:rsidP="002C11D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New Disk Transfer Rate</w:t>
      </w:r>
      <w:r w:rsidR="002C11D0"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40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 w:rsidRPr="00747220">
        <w:rPr>
          <w:rFonts w:eastAsia="TimesNewRomanPS-BoldMT" w:cs="SimSun"/>
          <w:bCs/>
          <w:sz w:val="24"/>
          <w:lang w:eastAsia="zh-CN"/>
        </w:rPr>
        <w:t>Mbytes/sec</w:t>
      </w:r>
    </w:p>
    <w:p w14:paraId="1DF9CA7F" w14:textId="41A5EB06" w:rsidR="00747220" w:rsidRPr="00747220" w:rsidRDefault="00747220" w:rsidP="002C11D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New Processor Speed</w:t>
      </w:r>
      <w:r w:rsidR="002C11D0"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800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 w:rsidRPr="00747220">
        <w:rPr>
          <w:rFonts w:eastAsia="TimesNewRomanPS-BoldMT" w:cs="SimSun"/>
          <w:bCs/>
          <w:sz w:val="24"/>
          <w:lang w:eastAsia="zh-CN"/>
        </w:rPr>
        <w:t>MHz</w:t>
      </w:r>
    </w:p>
    <w:p w14:paraId="12DA2F99" w14:textId="1F6505F8" w:rsidR="00747220" w:rsidRPr="00747220" w:rsidRDefault="00747220" w:rsidP="002C11D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Additional Cost</w:t>
      </w:r>
      <w:r w:rsidR="002C11D0"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$1,500</w:t>
      </w:r>
      <w:r w:rsidR="002C11D0">
        <w:rPr>
          <w:rFonts w:eastAsia="TimesNewRomanPS-BoldMT" w:cs="SimSun"/>
          <w:bCs/>
          <w:sz w:val="24"/>
          <w:lang w:eastAsia="zh-CN"/>
        </w:rPr>
        <w:t>.00</w:t>
      </w:r>
    </w:p>
    <w:p w14:paraId="10AF6E68" w14:textId="40DD858A" w:rsidR="00747220" w:rsidRDefault="00747220" w:rsidP="002C11D0">
      <w:pPr>
        <w:snapToGrid w:val="0"/>
        <w:ind w:left="1440" w:firstLine="720"/>
        <w:contextualSpacing/>
        <w:rPr>
          <w:rFonts w:eastAsia="TimesNewRomanPS-BoldMT" w:cs="SimSun"/>
          <w:bCs/>
          <w:sz w:val="24"/>
          <w:lang w:eastAsia="zh-CN"/>
        </w:rPr>
      </w:pPr>
      <w:r w:rsidRPr="00747220">
        <w:rPr>
          <w:rFonts w:eastAsia="TimesNewRomanPS-BoldMT" w:cs="SimSun"/>
          <w:bCs/>
          <w:sz w:val="24"/>
          <w:lang w:eastAsia="zh-CN"/>
        </w:rPr>
        <w:t>Total Cost</w:t>
      </w:r>
      <w:r w:rsidR="002C11D0">
        <w:rPr>
          <w:rFonts w:eastAsia="TimesNewRomanPS-BoldMT" w:cs="SimSun"/>
          <w:bCs/>
          <w:sz w:val="24"/>
          <w:lang w:eastAsia="zh-CN"/>
        </w:rPr>
        <w:t xml:space="preserve"> =</w:t>
      </w:r>
      <w:r w:rsidRPr="00747220">
        <w:rPr>
          <w:rFonts w:eastAsia="TimesNewRomanPS-BoldMT" w:cs="SimSun"/>
          <w:bCs/>
          <w:sz w:val="24"/>
          <w:lang w:eastAsia="zh-CN"/>
        </w:rPr>
        <w:t xml:space="preserve"> $</w:t>
      </w:r>
      <w:r w:rsidR="002C11D0">
        <w:rPr>
          <w:rFonts w:eastAsia="TimesNewRomanPS-BoldMT" w:cs="SimSun"/>
          <w:bCs/>
          <w:sz w:val="24"/>
          <w:lang w:eastAsia="zh-CN"/>
        </w:rPr>
        <w:t>5</w:t>
      </w:r>
      <w:r w:rsidRPr="00747220">
        <w:rPr>
          <w:rFonts w:eastAsia="TimesNewRomanPS-BoldMT" w:cs="SimSun"/>
          <w:bCs/>
          <w:sz w:val="24"/>
          <w:lang w:eastAsia="zh-CN"/>
        </w:rPr>
        <w:t>,</w:t>
      </w:r>
      <w:r w:rsidR="002C11D0">
        <w:rPr>
          <w:rFonts w:eastAsia="TimesNewRomanPS-BoldMT" w:cs="SimSun"/>
          <w:bCs/>
          <w:sz w:val="24"/>
          <w:lang w:eastAsia="zh-CN"/>
        </w:rPr>
        <w:t>0</w:t>
      </w:r>
      <w:r w:rsidRPr="00747220">
        <w:rPr>
          <w:rFonts w:eastAsia="TimesNewRomanPS-BoldMT" w:cs="SimSun"/>
          <w:bCs/>
          <w:sz w:val="24"/>
          <w:lang w:eastAsia="zh-CN"/>
        </w:rPr>
        <w:t>00</w:t>
      </w:r>
      <w:r w:rsidR="002C11D0">
        <w:rPr>
          <w:rFonts w:eastAsia="TimesNewRomanPS-BoldMT" w:cs="SimSun"/>
          <w:bCs/>
          <w:sz w:val="24"/>
          <w:lang w:eastAsia="zh-CN"/>
        </w:rPr>
        <w:t xml:space="preserve">.00 + </w:t>
      </w:r>
      <w:r w:rsidR="002C11D0" w:rsidRPr="00747220">
        <w:rPr>
          <w:rFonts w:eastAsia="TimesNewRomanPS-BoldMT" w:cs="SimSun"/>
          <w:bCs/>
          <w:sz w:val="24"/>
          <w:lang w:eastAsia="zh-CN"/>
        </w:rPr>
        <w:t>$</w:t>
      </w:r>
      <w:r w:rsidR="002C11D0">
        <w:rPr>
          <w:rFonts w:eastAsia="TimesNewRomanPS-BoldMT" w:cs="SimSun"/>
          <w:bCs/>
          <w:sz w:val="24"/>
          <w:lang w:eastAsia="zh-CN"/>
        </w:rPr>
        <w:t>1</w:t>
      </w:r>
      <w:r w:rsidR="002C11D0" w:rsidRPr="00747220">
        <w:rPr>
          <w:rFonts w:eastAsia="TimesNewRomanPS-BoldMT" w:cs="SimSun"/>
          <w:bCs/>
          <w:sz w:val="24"/>
          <w:lang w:eastAsia="zh-CN"/>
        </w:rPr>
        <w:t>,500</w:t>
      </w:r>
      <w:r w:rsidR="002C11D0">
        <w:rPr>
          <w:rFonts w:eastAsia="TimesNewRomanPS-BoldMT" w:cs="SimSun"/>
          <w:bCs/>
          <w:sz w:val="24"/>
          <w:lang w:eastAsia="zh-CN"/>
        </w:rPr>
        <w:t xml:space="preserve">.00 = </w:t>
      </w:r>
      <w:r w:rsidR="002C11D0" w:rsidRPr="00747220">
        <w:rPr>
          <w:rFonts w:eastAsia="TimesNewRomanPS-BoldMT" w:cs="SimSun"/>
          <w:bCs/>
          <w:sz w:val="24"/>
          <w:lang w:eastAsia="zh-CN"/>
        </w:rPr>
        <w:t>$6,500</w:t>
      </w:r>
      <w:r w:rsidR="002C11D0">
        <w:rPr>
          <w:rFonts w:eastAsia="TimesNewRomanPS-BoldMT" w:cs="SimSun"/>
          <w:bCs/>
          <w:sz w:val="24"/>
          <w:lang w:eastAsia="zh-CN"/>
        </w:rPr>
        <w:t>.00</w:t>
      </w:r>
    </w:p>
    <w:p w14:paraId="0011720F" w14:textId="77777777" w:rsidR="002C11D0" w:rsidRDefault="002C11D0" w:rsidP="002C11D0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C5D2862" w14:textId="0A1B5EE7" w:rsidR="002C11D0" w:rsidRPr="00B13427" w:rsidRDefault="002C11D0" w:rsidP="00B13427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13427">
        <w:rPr>
          <w:rFonts w:eastAsia="TimesNewRomanPS-BoldMT" w:cs="SimSun"/>
          <w:bCs/>
          <w:sz w:val="24"/>
          <w:lang w:eastAsia="zh-CN"/>
        </w:rPr>
        <w:t>Performance Calculation according to given data:</w:t>
      </w:r>
    </w:p>
    <w:p w14:paraId="307408B5" w14:textId="77777777" w:rsidR="000A6F7E" w:rsidRPr="000A6F7E" w:rsidRDefault="000A6F7E" w:rsidP="000A6F7E">
      <w:pPr>
        <w:pStyle w:val="ListParagraph"/>
        <w:snapToGrid w:val="0"/>
        <w:ind w:left="360"/>
        <w:contextualSpacing/>
        <w:rPr>
          <w:rFonts w:eastAsia="TimesNewRomanPS-BoldMT" w:cs="SimSun"/>
          <w:bCs/>
          <w:sz w:val="24"/>
          <w:lang w:eastAsia="zh-CN"/>
        </w:rPr>
      </w:pPr>
    </w:p>
    <w:p w14:paraId="7B177164" w14:textId="0FC5D661" w:rsidR="002C11D0" w:rsidRPr="002C11D0" w:rsidRDefault="00B13427" w:rsidP="002C11D0">
      <w:pPr>
        <w:snapToGrid w:val="0"/>
        <w:ind w:firstLine="72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u w:val="single"/>
          <w:lang w:eastAsia="zh-CN"/>
        </w:rPr>
        <w:t>(1)</w:t>
      </w:r>
      <w:r w:rsidR="002C11D0" w:rsidRPr="002C11D0">
        <w:rPr>
          <w:rFonts w:eastAsia="TimesNewRomanPS-BoldMT" w:cs="SimSun"/>
          <w:bCs/>
          <w:sz w:val="24"/>
          <w:u w:val="single"/>
          <w:lang w:eastAsia="zh-CN"/>
        </w:rPr>
        <w:t>Option 1: Enhanced Disk</w:t>
      </w:r>
    </w:p>
    <w:p w14:paraId="5039357F" w14:textId="136107D1" w:rsidR="00EB1D4C" w:rsidRDefault="00EB1D4C" w:rsidP="00EB1D4C">
      <w:pPr>
        <w:ind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Processing time, f = 0.3</w:t>
      </w:r>
    </w:p>
    <w:p w14:paraId="65F4BF57" w14:textId="7D8E50CB" w:rsidR="00EB1D4C" w:rsidRPr="00201785" w:rsidRDefault="00EB1D4C" w:rsidP="00EB1D4C">
      <w:pPr>
        <w:ind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Speed up factor, k = (40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Mbytes/sec) / (20</w:t>
      </w:r>
      <w:r w:rsidR="00CC293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Mbytes/sec) = 2</w:t>
      </w:r>
    </w:p>
    <w:p w14:paraId="0D60F2B0" w14:textId="7975B0E9" w:rsidR="00EB1D4C" w:rsidRDefault="00EB1D4C" w:rsidP="00CC293B">
      <w:pPr>
        <w:ind w:firstLine="720"/>
        <w:rPr>
          <w:rFonts w:eastAsia="TimesNewRomanPS-BoldMT" w:cs="SimSun"/>
          <w:bCs/>
          <w:sz w:val="24"/>
          <w:lang w:eastAsia="zh-CN"/>
        </w:rPr>
      </w:pPr>
      <w:r w:rsidRPr="00201785">
        <w:rPr>
          <w:rFonts w:eastAsia="TimesNewRomanPS-BoldMT" w:cs="SimSun"/>
          <w:bCs/>
          <w:sz w:val="24"/>
          <w:lang w:eastAsia="zh-CN"/>
        </w:rPr>
        <w:t>Speed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01785">
        <w:rPr>
          <w:rFonts w:eastAsia="TimesNewRomanPS-BoldMT" w:cs="SimSun"/>
          <w:bCs/>
          <w:sz w:val="24"/>
          <w:lang w:eastAsia="zh-CN"/>
        </w:rPr>
        <w:t>=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01785">
        <w:rPr>
          <w:rFonts w:eastAsia="TimesNewRomanPS-BoldMT" w:cs="SimSun"/>
          <w:bCs/>
          <w:sz w:val="24"/>
          <w:lang w:eastAsia="zh-CN"/>
        </w:rPr>
        <w:t>1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01785">
        <w:rPr>
          <w:rFonts w:eastAsia="TimesNewRomanPS-BoldMT" w:cs="SimSun"/>
          <w:bCs/>
          <w:sz w:val="24"/>
          <w:lang w:eastAsia="zh-CN"/>
        </w:rPr>
        <w:t>/ ((1-f) +</w:t>
      </w:r>
      <w:r>
        <w:rPr>
          <w:rFonts w:eastAsia="TimesNewRomanPS-BoldMT" w:cs="SimSun"/>
          <w:bCs/>
          <w:sz w:val="24"/>
          <w:lang w:eastAsia="zh-CN"/>
        </w:rPr>
        <w:t>(</w:t>
      </w:r>
      <w:r w:rsidRPr="00201785">
        <w:rPr>
          <w:rFonts w:eastAsia="TimesNewRomanPS-BoldMT" w:cs="SimSun"/>
          <w:bCs/>
          <w:sz w:val="24"/>
          <w:lang w:eastAsia="zh-CN"/>
        </w:rPr>
        <w:t>f/k)</w:t>
      </w:r>
      <w:r>
        <w:rPr>
          <w:rFonts w:eastAsia="TimesNewRomanPS-BoldMT" w:cs="SimSun"/>
          <w:bCs/>
          <w:sz w:val="24"/>
          <w:lang w:eastAsia="zh-CN"/>
        </w:rPr>
        <w:t>)</w:t>
      </w:r>
      <w:r w:rsidRPr="00201785">
        <w:rPr>
          <w:rFonts w:eastAsia="TimesNewRomanPS-BoldMT" w:cs="SimSun"/>
          <w:bCs/>
          <w:sz w:val="24"/>
          <w:lang w:eastAsia="zh-CN"/>
        </w:rPr>
        <w:t xml:space="preserve"> =1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01785">
        <w:rPr>
          <w:rFonts w:eastAsia="TimesNewRomanPS-BoldMT" w:cs="SimSun"/>
          <w:bCs/>
          <w:sz w:val="24"/>
          <w:lang w:eastAsia="zh-CN"/>
        </w:rPr>
        <w:t>/ (0.7+0.15) =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01785">
        <w:rPr>
          <w:rFonts w:eastAsia="TimesNewRomanPS-BoldMT" w:cs="SimSun"/>
          <w:bCs/>
          <w:sz w:val="24"/>
          <w:lang w:eastAsia="zh-CN"/>
        </w:rPr>
        <w:t>1.1765</w:t>
      </w:r>
    </w:p>
    <w:p w14:paraId="5B4B0D4C" w14:textId="044B293D" w:rsidR="00EB1D4C" w:rsidRPr="00966C10" w:rsidRDefault="00EB1D4C" w:rsidP="00EB1D4C">
      <w:pPr>
        <w:ind w:firstLine="720"/>
        <w:rPr>
          <w:rFonts w:eastAsia="TimesNewRomanPS-BoldMT" w:cs="SimSun"/>
          <w:bCs/>
          <w:sz w:val="24"/>
          <w:lang w:eastAsia="zh-CN"/>
        </w:rPr>
      </w:pPr>
      <w:r w:rsidRPr="00966C10">
        <w:rPr>
          <w:rFonts w:eastAsia="TimesNewRomanPS-BoldMT" w:cs="SimSun"/>
          <w:bCs/>
          <w:sz w:val="24"/>
          <w:lang w:eastAsia="zh-CN"/>
        </w:rPr>
        <w:t>Average web page acc</w:t>
      </w:r>
      <w:r>
        <w:rPr>
          <w:rFonts w:eastAsia="TimesNewRomanPS-BoldMT" w:cs="SimSun"/>
          <w:bCs/>
          <w:sz w:val="24"/>
          <w:lang w:eastAsia="zh-CN"/>
        </w:rPr>
        <w:t>esses</w:t>
      </w:r>
      <w:r w:rsidRPr="00966C10">
        <w:rPr>
          <w:rFonts w:eastAsia="TimesNewRomanPS-BoldMT" w:cs="SimSun"/>
          <w:bCs/>
          <w:sz w:val="24"/>
          <w:lang w:eastAsia="zh-CN"/>
        </w:rPr>
        <w:t xml:space="preserve"> = 1.176*10000 = 11</w:t>
      </w:r>
      <w:r w:rsidR="008E5650">
        <w:rPr>
          <w:rFonts w:eastAsia="TimesNewRomanPS-BoldMT" w:cs="SimSun"/>
          <w:bCs/>
          <w:sz w:val="24"/>
          <w:lang w:eastAsia="zh-CN"/>
        </w:rPr>
        <w:t>,</w:t>
      </w:r>
      <w:r w:rsidRPr="00966C10">
        <w:rPr>
          <w:rFonts w:eastAsia="TimesNewRomanPS-BoldMT" w:cs="SimSun"/>
          <w:bCs/>
          <w:sz w:val="24"/>
          <w:lang w:eastAsia="zh-CN"/>
        </w:rPr>
        <w:t>760 web page</w:t>
      </w:r>
      <w:r w:rsidR="00ED34B2">
        <w:rPr>
          <w:rFonts w:eastAsia="TimesNewRomanPS-BoldMT" w:cs="SimSun"/>
          <w:bCs/>
          <w:sz w:val="24"/>
          <w:lang w:eastAsia="zh-CN"/>
        </w:rPr>
        <w:t xml:space="preserve"> accesses</w:t>
      </w:r>
      <w:r w:rsidRPr="00966C10">
        <w:rPr>
          <w:rFonts w:eastAsia="TimesNewRomanPS-BoldMT" w:cs="SimSun"/>
          <w:bCs/>
          <w:sz w:val="24"/>
          <w:lang w:eastAsia="zh-CN"/>
        </w:rPr>
        <w:t>/sec</w:t>
      </w:r>
    </w:p>
    <w:p w14:paraId="690589C0" w14:textId="77777777" w:rsidR="009874ED" w:rsidRDefault="009874ED" w:rsidP="00EB1D4C">
      <w:pPr>
        <w:ind w:firstLine="720"/>
        <w:rPr>
          <w:rFonts w:eastAsia="TimesNewRomanPS-BoldMT" w:cs="SimSun"/>
          <w:bCs/>
          <w:sz w:val="24"/>
          <w:lang w:eastAsia="zh-CN"/>
        </w:rPr>
      </w:pPr>
    </w:p>
    <w:p w14:paraId="6AD85180" w14:textId="6779F289" w:rsidR="009874ED" w:rsidRPr="003179A7" w:rsidRDefault="00B13427" w:rsidP="009874ED">
      <w:pPr>
        <w:ind w:firstLine="720"/>
        <w:rPr>
          <w:rFonts w:eastAsia="TimesNewRomanPS-BoldMT" w:cs="SimSun"/>
          <w:sz w:val="24"/>
          <w:lang w:eastAsia="zh-CN"/>
        </w:rPr>
      </w:pPr>
      <w:r w:rsidRPr="003179A7">
        <w:rPr>
          <w:rFonts w:eastAsia="TimesNewRomanPS-BoldMT" w:cs="SimSun"/>
          <w:sz w:val="24"/>
          <w:lang w:eastAsia="zh-CN"/>
        </w:rPr>
        <w:t>(2)</w:t>
      </w:r>
      <w:r w:rsidR="009874ED" w:rsidRPr="003179A7">
        <w:rPr>
          <w:rFonts w:eastAsia="TimesNewRomanPS-BoldMT" w:cs="SimSun"/>
          <w:sz w:val="24"/>
          <w:lang w:eastAsia="zh-CN"/>
        </w:rPr>
        <w:t>Web page access cost performance analysis:</w:t>
      </w:r>
    </w:p>
    <w:p w14:paraId="7AF9CC37" w14:textId="73A7551A" w:rsidR="008E5650" w:rsidRPr="008E5650" w:rsidRDefault="008E5650" w:rsidP="008E5650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Performance</w:t>
      </w:r>
      <w:r>
        <w:rPr>
          <w:rFonts w:eastAsiaTheme="minorEastAsia"/>
          <w:sz w:val="24"/>
          <w:szCs w:val="22"/>
        </w:rPr>
        <w:t xml:space="preserve"> =</w:t>
      </w:r>
      <w:r w:rsidRPr="008E5650">
        <w:rPr>
          <w:rFonts w:eastAsiaTheme="minorEastAsia"/>
          <w:sz w:val="24"/>
          <w:szCs w:val="22"/>
        </w:rPr>
        <w:t xml:space="preserve"> 11,765 </w:t>
      </w:r>
      <w:r>
        <w:rPr>
          <w:rFonts w:eastAsiaTheme="minorEastAsia"/>
          <w:sz w:val="24"/>
          <w:szCs w:val="22"/>
        </w:rPr>
        <w:t xml:space="preserve">web </w:t>
      </w:r>
      <w:r w:rsidRPr="008E5650">
        <w:rPr>
          <w:rFonts w:eastAsiaTheme="minorEastAsia"/>
          <w:sz w:val="24"/>
          <w:szCs w:val="22"/>
        </w:rPr>
        <w:t>accesses/sec</w:t>
      </w:r>
    </w:p>
    <w:p w14:paraId="5C1C4640" w14:textId="4BE951E2" w:rsidR="008E5650" w:rsidRPr="008E5650" w:rsidRDefault="008E5650" w:rsidP="008E5650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Cost</w:t>
      </w:r>
      <w:r>
        <w:rPr>
          <w:rFonts w:eastAsiaTheme="minorEastAsia"/>
          <w:sz w:val="24"/>
          <w:szCs w:val="22"/>
        </w:rPr>
        <w:t xml:space="preserve"> =</w:t>
      </w:r>
      <w:r w:rsidRPr="008E5650">
        <w:rPr>
          <w:rFonts w:eastAsiaTheme="minorEastAsia"/>
          <w:sz w:val="24"/>
          <w:szCs w:val="22"/>
        </w:rPr>
        <w:t xml:space="preserve"> $6,000</w:t>
      </w:r>
    </w:p>
    <w:p w14:paraId="43BFF139" w14:textId="5DF06051" w:rsidR="008E5650" w:rsidRPr="008E5650" w:rsidRDefault="008E5650" w:rsidP="008E5650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Cost-Performance Ratio</w:t>
      </w:r>
      <w:r>
        <w:rPr>
          <w:rFonts w:eastAsiaTheme="minorEastAsia"/>
          <w:sz w:val="24"/>
          <w:szCs w:val="22"/>
        </w:rPr>
        <w:t xml:space="preserve"> = 6,000 / 11,765 = 0.50998 </w:t>
      </w:r>
      <w:r w:rsidRPr="008E5650">
        <w:rPr>
          <w:rFonts w:eastAsiaTheme="minorEastAsia"/>
          <w:sz w:val="24"/>
          <w:szCs w:val="22"/>
        </w:rPr>
        <w:t xml:space="preserve"> </w:t>
      </w:r>
      <w:r w:rsidRPr="008E5650">
        <w:rPr>
          <w:rFonts w:eastAsiaTheme="minorEastAsia" w:hint="eastAsia"/>
          <w:sz w:val="24"/>
          <w:szCs w:val="22"/>
        </w:rPr>
        <w:t>≈</w:t>
      </w:r>
      <w:r>
        <w:rPr>
          <w:rFonts w:eastAsiaTheme="minorEastAsia"/>
          <w:sz w:val="24"/>
          <w:szCs w:val="22"/>
        </w:rPr>
        <w:t xml:space="preserve"> 0.51</w:t>
      </w:r>
    </w:p>
    <w:p w14:paraId="18FE1192" w14:textId="77777777" w:rsidR="00EB1D4C" w:rsidRDefault="00EB1D4C" w:rsidP="002C11D0">
      <w:pPr>
        <w:snapToGrid w:val="0"/>
        <w:ind w:firstLine="720"/>
        <w:contextualSpacing/>
        <w:rPr>
          <w:rFonts w:eastAsia="TimesNewRomanPS-BoldMT" w:cs="SimSun"/>
          <w:bCs/>
          <w:sz w:val="24"/>
          <w:lang w:eastAsia="zh-CN"/>
        </w:rPr>
      </w:pPr>
    </w:p>
    <w:p w14:paraId="1B77CC3F" w14:textId="18AD0F87" w:rsidR="002C11D0" w:rsidRPr="00EB1D4C" w:rsidRDefault="00B13427" w:rsidP="002C11D0">
      <w:pPr>
        <w:snapToGrid w:val="0"/>
        <w:ind w:firstLine="72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u w:val="single"/>
          <w:lang w:eastAsia="zh-CN"/>
        </w:rPr>
        <w:t>(1)</w:t>
      </w:r>
      <w:r w:rsidR="002C11D0" w:rsidRPr="00EB1D4C">
        <w:rPr>
          <w:rFonts w:eastAsia="TimesNewRomanPS-BoldMT" w:cs="SimSun"/>
          <w:bCs/>
          <w:sz w:val="24"/>
          <w:u w:val="single"/>
          <w:lang w:eastAsia="zh-CN"/>
        </w:rPr>
        <w:t>Option 2: Enhanced Processor</w:t>
      </w:r>
    </w:p>
    <w:p w14:paraId="499D29B2" w14:textId="2A5A618D" w:rsidR="00EB1D4C" w:rsidRDefault="00EB1D4C" w:rsidP="00EB1D4C">
      <w:pPr>
        <w:ind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Processing time, f = 0.</w:t>
      </w:r>
      <w:r w:rsidR="00ED34B2">
        <w:rPr>
          <w:rFonts w:eastAsia="TimesNewRomanPS-BoldMT" w:cs="SimSun"/>
          <w:bCs/>
          <w:sz w:val="24"/>
          <w:lang w:eastAsia="zh-CN"/>
        </w:rPr>
        <w:t>2</w:t>
      </w:r>
    </w:p>
    <w:p w14:paraId="2BBCA214" w14:textId="7EC8EF39" w:rsidR="00EB1D4C" w:rsidRPr="00CC293B" w:rsidRDefault="00CC293B" w:rsidP="00EB1D4C">
      <w:pPr>
        <w:ind w:firstLine="720"/>
        <w:rPr>
          <w:sz w:val="24"/>
          <w:szCs w:val="22"/>
        </w:rPr>
      </w:pPr>
      <w:r>
        <w:rPr>
          <w:sz w:val="24"/>
          <w:szCs w:val="22"/>
        </w:rPr>
        <w:t>S</w:t>
      </w:r>
      <w:r w:rsidR="00EB1D4C" w:rsidRPr="00CC293B">
        <w:rPr>
          <w:sz w:val="24"/>
          <w:szCs w:val="22"/>
        </w:rPr>
        <w:t>peed up factor</w:t>
      </w:r>
      <w:r>
        <w:rPr>
          <w:sz w:val="24"/>
          <w:szCs w:val="22"/>
        </w:rPr>
        <w:t>,</w:t>
      </w:r>
      <w:r w:rsidR="00EB1D4C" w:rsidRPr="00CC293B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k </w:t>
      </w:r>
      <w:r w:rsidR="00EB1D4C" w:rsidRPr="00CC293B">
        <w:rPr>
          <w:sz w:val="24"/>
          <w:szCs w:val="22"/>
        </w:rPr>
        <w:t>=</w:t>
      </w:r>
      <w:r>
        <w:rPr>
          <w:sz w:val="24"/>
          <w:szCs w:val="22"/>
        </w:rPr>
        <w:t xml:space="preserve"> (</w:t>
      </w:r>
      <w:r w:rsidR="00EB1D4C" w:rsidRPr="00CC293B">
        <w:rPr>
          <w:sz w:val="24"/>
          <w:szCs w:val="22"/>
        </w:rPr>
        <w:t>800 MHz</w:t>
      </w:r>
      <w:r>
        <w:rPr>
          <w:sz w:val="24"/>
          <w:szCs w:val="22"/>
        </w:rPr>
        <w:t xml:space="preserve">) </w:t>
      </w:r>
      <w:r w:rsidR="00EB1D4C" w:rsidRPr="00CC293B">
        <w:rPr>
          <w:sz w:val="24"/>
          <w:szCs w:val="22"/>
        </w:rPr>
        <w:t>/</w:t>
      </w:r>
      <w:r>
        <w:rPr>
          <w:sz w:val="24"/>
          <w:szCs w:val="22"/>
        </w:rPr>
        <w:t xml:space="preserve"> (</w:t>
      </w:r>
      <w:r w:rsidR="00EB1D4C" w:rsidRPr="00CC293B">
        <w:rPr>
          <w:sz w:val="24"/>
          <w:szCs w:val="22"/>
        </w:rPr>
        <w:t>500</w:t>
      </w:r>
      <w:r>
        <w:rPr>
          <w:sz w:val="24"/>
          <w:szCs w:val="22"/>
        </w:rPr>
        <w:t xml:space="preserve"> </w:t>
      </w:r>
      <w:r w:rsidR="00EB1D4C" w:rsidRPr="00CC293B">
        <w:rPr>
          <w:sz w:val="24"/>
          <w:szCs w:val="22"/>
        </w:rPr>
        <w:t>MHz</w:t>
      </w:r>
      <w:r>
        <w:rPr>
          <w:sz w:val="24"/>
          <w:szCs w:val="22"/>
        </w:rPr>
        <w:t xml:space="preserve">) </w:t>
      </w:r>
      <w:r w:rsidR="00EB1D4C" w:rsidRPr="00CC293B">
        <w:rPr>
          <w:sz w:val="24"/>
          <w:szCs w:val="22"/>
        </w:rPr>
        <w:t>=</w:t>
      </w:r>
      <w:r>
        <w:rPr>
          <w:sz w:val="24"/>
          <w:szCs w:val="22"/>
        </w:rPr>
        <w:t xml:space="preserve"> </w:t>
      </w:r>
      <w:r w:rsidR="00EB1D4C" w:rsidRPr="00CC293B">
        <w:rPr>
          <w:sz w:val="24"/>
          <w:szCs w:val="22"/>
        </w:rPr>
        <w:t xml:space="preserve">1.6 </w:t>
      </w:r>
    </w:p>
    <w:p w14:paraId="7EA2A923" w14:textId="59B2C133" w:rsidR="00EB1D4C" w:rsidRPr="00CC293B" w:rsidRDefault="00EB1D4C" w:rsidP="00CC293B">
      <w:pPr>
        <w:ind w:firstLine="720"/>
        <w:rPr>
          <w:sz w:val="24"/>
          <w:szCs w:val="22"/>
        </w:rPr>
      </w:pPr>
      <w:r w:rsidRPr="00CC293B">
        <w:rPr>
          <w:sz w:val="24"/>
          <w:szCs w:val="22"/>
        </w:rPr>
        <w:t>Speed = 1</w:t>
      </w:r>
      <w:r w:rsidR="00CC293B">
        <w:rPr>
          <w:sz w:val="24"/>
          <w:szCs w:val="22"/>
        </w:rPr>
        <w:t xml:space="preserve"> </w:t>
      </w:r>
      <w:r w:rsidRPr="00CC293B">
        <w:rPr>
          <w:sz w:val="24"/>
          <w:szCs w:val="22"/>
        </w:rPr>
        <w:t>/ ((1-f) +</w:t>
      </w:r>
      <w:r w:rsidR="00CC293B">
        <w:rPr>
          <w:sz w:val="24"/>
          <w:szCs w:val="22"/>
        </w:rPr>
        <w:t>(</w:t>
      </w:r>
      <w:r w:rsidRPr="00CC293B">
        <w:rPr>
          <w:sz w:val="24"/>
          <w:szCs w:val="22"/>
        </w:rPr>
        <w:t>f/k)</w:t>
      </w:r>
      <w:r w:rsidR="00CC293B">
        <w:rPr>
          <w:sz w:val="24"/>
          <w:szCs w:val="22"/>
        </w:rPr>
        <w:t>)</w:t>
      </w:r>
      <w:r w:rsidRPr="00CC293B">
        <w:rPr>
          <w:sz w:val="24"/>
          <w:szCs w:val="22"/>
        </w:rPr>
        <w:t xml:space="preserve"> = 1</w:t>
      </w:r>
      <w:r w:rsidR="00CC293B">
        <w:rPr>
          <w:sz w:val="24"/>
          <w:szCs w:val="22"/>
        </w:rPr>
        <w:t xml:space="preserve"> </w:t>
      </w:r>
      <w:r w:rsidRPr="00CC293B">
        <w:rPr>
          <w:sz w:val="24"/>
          <w:szCs w:val="22"/>
        </w:rPr>
        <w:t>/</w:t>
      </w:r>
      <w:r w:rsidR="00CC293B">
        <w:rPr>
          <w:sz w:val="24"/>
          <w:szCs w:val="22"/>
        </w:rPr>
        <w:t xml:space="preserve"> </w:t>
      </w:r>
      <w:r w:rsidRPr="00CC293B">
        <w:rPr>
          <w:sz w:val="24"/>
          <w:szCs w:val="22"/>
        </w:rPr>
        <w:t>(0.</w:t>
      </w:r>
      <w:r w:rsidR="00ED34B2">
        <w:rPr>
          <w:sz w:val="24"/>
          <w:szCs w:val="22"/>
        </w:rPr>
        <w:t>8</w:t>
      </w:r>
      <w:r w:rsidRPr="00CC293B">
        <w:rPr>
          <w:sz w:val="24"/>
          <w:szCs w:val="22"/>
        </w:rPr>
        <w:t>+0.2/1.6  )= 1.0811</w:t>
      </w:r>
    </w:p>
    <w:p w14:paraId="413F95AE" w14:textId="69ABF10B" w:rsidR="00EB1D4C" w:rsidRPr="001B59AE" w:rsidRDefault="00EB1D4C" w:rsidP="00ED34B2">
      <w:pPr>
        <w:ind w:firstLine="720"/>
        <w:rPr>
          <w:rFonts w:eastAsia="TimesNewRomanPS-BoldMT" w:cs="SimSun"/>
          <w:bCs/>
          <w:sz w:val="24"/>
          <w:lang w:eastAsia="zh-CN"/>
        </w:rPr>
      </w:pPr>
      <w:r w:rsidRPr="001B59AE">
        <w:rPr>
          <w:rFonts w:eastAsia="TimesNewRomanPS-BoldMT" w:cs="SimSun"/>
          <w:bCs/>
          <w:sz w:val="24"/>
          <w:lang w:eastAsia="zh-CN"/>
        </w:rPr>
        <w:t>Average web page acc</w:t>
      </w:r>
      <w:r w:rsidR="00ED34B2">
        <w:rPr>
          <w:rFonts w:eastAsia="TimesNewRomanPS-BoldMT" w:cs="SimSun"/>
          <w:bCs/>
          <w:sz w:val="24"/>
          <w:lang w:eastAsia="zh-CN"/>
        </w:rPr>
        <w:t>esses</w:t>
      </w:r>
      <w:r w:rsidRPr="001B59AE">
        <w:rPr>
          <w:rFonts w:eastAsia="TimesNewRomanPS-BoldMT" w:cs="SimSun"/>
          <w:bCs/>
          <w:sz w:val="24"/>
          <w:lang w:eastAsia="zh-CN"/>
        </w:rPr>
        <w:t xml:space="preserve"> = 1.081*10000 = 10</w:t>
      </w:r>
      <w:r w:rsidR="008E5650">
        <w:rPr>
          <w:rFonts w:eastAsia="TimesNewRomanPS-BoldMT" w:cs="SimSun"/>
          <w:bCs/>
          <w:sz w:val="24"/>
          <w:lang w:eastAsia="zh-CN"/>
        </w:rPr>
        <w:t>,</w:t>
      </w:r>
      <w:r w:rsidRPr="001B59AE">
        <w:rPr>
          <w:rFonts w:eastAsia="TimesNewRomanPS-BoldMT" w:cs="SimSun"/>
          <w:bCs/>
          <w:sz w:val="24"/>
          <w:lang w:eastAsia="zh-CN"/>
        </w:rPr>
        <w:t>810 web page</w:t>
      </w:r>
      <w:r w:rsidR="00ED34B2">
        <w:rPr>
          <w:rFonts w:eastAsia="TimesNewRomanPS-BoldMT" w:cs="SimSun"/>
          <w:bCs/>
          <w:sz w:val="24"/>
          <w:lang w:eastAsia="zh-CN"/>
        </w:rPr>
        <w:t xml:space="preserve"> accesses</w:t>
      </w:r>
      <w:r w:rsidRPr="001B59AE">
        <w:rPr>
          <w:rFonts w:eastAsia="TimesNewRomanPS-BoldMT" w:cs="SimSun"/>
          <w:bCs/>
          <w:sz w:val="24"/>
          <w:lang w:eastAsia="zh-CN"/>
        </w:rPr>
        <w:t>/sec</w:t>
      </w:r>
    </w:p>
    <w:p w14:paraId="3E7AC0CE" w14:textId="676E0AB8" w:rsidR="00EB1D4C" w:rsidRDefault="009874ED" w:rsidP="00534E1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00D12051" w14:textId="6CEA13E8" w:rsidR="008E5650" w:rsidRPr="003179A7" w:rsidRDefault="00B13427" w:rsidP="008E5650">
      <w:pPr>
        <w:ind w:firstLine="720"/>
        <w:rPr>
          <w:rFonts w:eastAsia="TimesNewRomanPS-BoldMT" w:cs="SimSun"/>
          <w:sz w:val="24"/>
          <w:lang w:eastAsia="zh-CN"/>
        </w:rPr>
      </w:pPr>
      <w:r w:rsidRPr="003179A7">
        <w:rPr>
          <w:rFonts w:eastAsia="TimesNewRomanPS-BoldMT" w:cs="SimSun"/>
          <w:sz w:val="24"/>
          <w:lang w:eastAsia="zh-CN"/>
        </w:rPr>
        <w:t>(2)</w:t>
      </w:r>
      <w:r w:rsidR="008E5650" w:rsidRPr="003179A7">
        <w:rPr>
          <w:rFonts w:eastAsia="TimesNewRomanPS-BoldMT" w:cs="SimSun"/>
          <w:sz w:val="24"/>
          <w:lang w:eastAsia="zh-CN"/>
        </w:rPr>
        <w:t>Web page access cost performance analysis:</w:t>
      </w:r>
    </w:p>
    <w:p w14:paraId="71D16D4F" w14:textId="6BADA964" w:rsidR="008E5650" w:rsidRPr="008E5650" w:rsidRDefault="008E5650" w:rsidP="008E5650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Performance</w:t>
      </w:r>
      <w:r>
        <w:rPr>
          <w:rFonts w:eastAsiaTheme="minorEastAsia"/>
          <w:sz w:val="24"/>
          <w:szCs w:val="22"/>
        </w:rPr>
        <w:t xml:space="preserve"> =</w:t>
      </w:r>
      <w:r w:rsidRPr="008E5650">
        <w:rPr>
          <w:rFonts w:eastAsiaTheme="minorEastAsia"/>
          <w:sz w:val="24"/>
          <w:szCs w:val="22"/>
        </w:rPr>
        <w:t xml:space="preserve"> 1</w:t>
      </w:r>
      <w:r>
        <w:rPr>
          <w:rFonts w:eastAsiaTheme="minorEastAsia"/>
          <w:sz w:val="24"/>
          <w:szCs w:val="22"/>
        </w:rPr>
        <w:t>0</w:t>
      </w:r>
      <w:r w:rsidRPr="008E5650">
        <w:rPr>
          <w:rFonts w:eastAsiaTheme="minorEastAsia"/>
          <w:sz w:val="24"/>
          <w:szCs w:val="22"/>
        </w:rPr>
        <w:t>,</w:t>
      </w:r>
      <w:r>
        <w:rPr>
          <w:rFonts w:eastAsiaTheme="minorEastAsia"/>
          <w:sz w:val="24"/>
          <w:szCs w:val="22"/>
        </w:rPr>
        <w:t>810</w:t>
      </w:r>
      <w:r w:rsidRPr="008E5650">
        <w:rPr>
          <w:rFonts w:eastAsiaTheme="minorEastAsia"/>
          <w:sz w:val="24"/>
          <w:szCs w:val="22"/>
        </w:rPr>
        <w:t xml:space="preserve"> </w:t>
      </w:r>
      <w:r>
        <w:rPr>
          <w:rFonts w:eastAsiaTheme="minorEastAsia"/>
          <w:sz w:val="24"/>
          <w:szCs w:val="22"/>
        </w:rPr>
        <w:t xml:space="preserve">web </w:t>
      </w:r>
      <w:r w:rsidRPr="008E5650">
        <w:rPr>
          <w:rFonts w:eastAsiaTheme="minorEastAsia"/>
          <w:sz w:val="24"/>
          <w:szCs w:val="22"/>
        </w:rPr>
        <w:t>accesses/sec</w:t>
      </w:r>
    </w:p>
    <w:p w14:paraId="0A5B5E26" w14:textId="5889C811" w:rsidR="008E5650" w:rsidRPr="008E5650" w:rsidRDefault="008E5650" w:rsidP="008E5650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Cost</w:t>
      </w:r>
      <w:r>
        <w:rPr>
          <w:rFonts w:eastAsiaTheme="minorEastAsia"/>
          <w:sz w:val="24"/>
          <w:szCs w:val="22"/>
        </w:rPr>
        <w:t xml:space="preserve"> =</w:t>
      </w:r>
      <w:r w:rsidRPr="008E5650">
        <w:rPr>
          <w:rFonts w:eastAsiaTheme="minorEastAsia"/>
          <w:sz w:val="24"/>
          <w:szCs w:val="22"/>
        </w:rPr>
        <w:t xml:space="preserve"> $</w:t>
      </w:r>
      <w:r>
        <w:rPr>
          <w:rFonts w:eastAsiaTheme="minorEastAsia"/>
          <w:sz w:val="24"/>
          <w:szCs w:val="22"/>
        </w:rPr>
        <w:t>5</w:t>
      </w:r>
      <w:r w:rsidRPr="008E5650">
        <w:rPr>
          <w:rFonts w:eastAsiaTheme="minorEastAsia"/>
          <w:sz w:val="24"/>
          <w:szCs w:val="22"/>
        </w:rPr>
        <w:t>,</w:t>
      </w:r>
      <w:r>
        <w:rPr>
          <w:rFonts w:eastAsiaTheme="minorEastAsia"/>
          <w:sz w:val="24"/>
          <w:szCs w:val="22"/>
        </w:rPr>
        <w:t>8</w:t>
      </w:r>
      <w:r w:rsidRPr="008E5650">
        <w:rPr>
          <w:rFonts w:eastAsiaTheme="minorEastAsia"/>
          <w:sz w:val="24"/>
          <w:szCs w:val="22"/>
        </w:rPr>
        <w:t>00</w:t>
      </w:r>
    </w:p>
    <w:p w14:paraId="6E378CC7" w14:textId="326FA817" w:rsidR="008E5650" w:rsidRPr="008E5650" w:rsidRDefault="008E5650" w:rsidP="008E5650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Cost-Performance Ratio</w:t>
      </w:r>
      <w:r>
        <w:rPr>
          <w:rFonts w:eastAsiaTheme="minorEastAsia"/>
          <w:sz w:val="24"/>
          <w:szCs w:val="22"/>
        </w:rPr>
        <w:t xml:space="preserve"> = 5</w:t>
      </w:r>
      <w:r w:rsidRPr="008E5650">
        <w:rPr>
          <w:rFonts w:eastAsiaTheme="minorEastAsia"/>
          <w:sz w:val="24"/>
          <w:szCs w:val="22"/>
        </w:rPr>
        <w:t>,</w:t>
      </w:r>
      <w:r>
        <w:rPr>
          <w:rFonts w:eastAsiaTheme="minorEastAsia"/>
          <w:sz w:val="24"/>
          <w:szCs w:val="22"/>
        </w:rPr>
        <w:t>8</w:t>
      </w:r>
      <w:r w:rsidRPr="008E5650">
        <w:rPr>
          <w:rFonts w:eastAsiaTheme="minorEastAsia"/>
          <w:sz w:val="24"/>
          <w:szCs w:val="22"/>
        </w:rPr>
        <w:t>00</w:t>
      </w:r>
      <w:r>
        <w:rPr>
          <w:rFonts w:eastAsiaTheme="minorEastAsia"/>
          <w:sz w:val="24"/>
          <w:szCs w:val="22"/>
        </w:rPr>
        <w:t xml:space="preserve"> / </w:t>
      </w:r>
      <w:r w:rsidRPr="008E5650">
        <w:rPr>
          <w:rFonts w:eastAsiaTheme="minorEastAsia"/>
          <w:sz w:val="24"/>
          <w:szCs w:val="22"/>
        </w:rPr>
        <w:t>1</w:t>
      </w:r>
      <w:r>
        <w:rPr>
          <w:rFonts w:eastAsiaTheme="minorEastAsia"/>
          <w:sz w:val="24"/>
          <w:szCs w:val="22"/>
        </w:rPr>
        <w:t>0</w:t>
      </w:r>
      <w:r w:rsidRPr="008E5650">
        <w:rPr>
          <w:rFonts w:eastAsiaTheme="minorEastAsia"/>
          <w:sz w:val="24"/>
          <w:szCs w:val="22"/>
        </w:rPr>
        <w:t>,</w:t>
      </w:r>
      <w:r>
        <w:rPr>
          <w:rFonts w:eastAsiaTheme="minorEastAsia"/>
          <w:sz w:val="24"/>
          <w:szCs w:val="22"/>
        </w:rPr>
        <w:t>810</w:t>
      </w:r>
      <w:r w:rsidRPr="008E5650">
        <w:rPr>
          <w:rFonts w:eastAsiaTheme="minorEastAsia"/>
          <w:sz w:val="24"/>
          <w:szCs w:val="22"/>
        </w:rPr>
        <w:t xml:space="preserve"> </w:t>
      </w:r>
      <w:r>
        <w:rPr>
          <w:rFonts w:eastAsiaTheme="minorEastAsia"/>
          <w:sz w:val="24"/>
          <w:szCs w:val="22"/>
        </w:rPr>
        <w:t xml:space="preserve"> = 0.53654 </w:t>
      </w:r>
      <w:r w:rsidRPr="008E5650">
        <w:rPr>
          <w:rFonts w:eastAsiaTheme="minorEastAsia"/>
          <w:sz w:val="24"/>
          <w:szCs w:val="22"/>
        </w:rPr>
        <w:t xml:space="preserve"> </w:t>
      </w:r>
      <w:r w:rsidRPr="008E5650">
        <w:rPr>
          <w:rFonts w:eastAsiaTheme="minorEastAsia" w:hint="eastAsia"/>
          <w:sz w:val="24"/>
          <w:szCs w:val="22"/>
        </w:rPr>
        <w:t>≈</w:t>
      </w:r>
      <w:r>
        <w:rPr>
          <w:rFonts w:eastAsiaTheme="minorEastAsia"/>
          <w:sz w:val="24"/>
          <w:szCs w:val="22"/>
        </w:rPr>
        <w:t xml:space="preserve"> 0.54</w:t>
      </w:r>
    </w:p>
    <w:p w14:paraId="64B6DDF0" w14:textId="77777777" w:rsidR="009874ED" w:rsidRDefault="009874ED" w:rsidP="00534E1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FA42019" w14:textId="02B2B157" w:rsidR="002C11D0" w:rsidRPr="00ED34B2" w:rsidRDefault="00B13427" w:rsidP="002C11D0">
      <w:pPr>
        <w:snapToGrid w:val="0"/>
        <w:ind w:firstLine="72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u w:val="single"/>
          <w:lang w:eastAsia="zh-CN"/>
        </w:rPr>
        <w:t xml:space="preserve">(1) </w:t>
      </w:r>
      <w:r w:rsidR="002C11D0" w:rsidRPr="00ED34B2">
        <w:rPr>
          <w:rFonts w:eastAsia="TimesNewRomanPS-BoldMT" w:cs="SimSun"/>
          <w:bCs/>
          <w:sz w:val="24"/>
          <w:u w:val="single"/>
          <w:lang w:eastAsia="zh-CN"/>
        </w:rPr>
        <w:t>Option 3: Enhanced Disk and Processor</w:t>
      </w:r>
    </w:p>
    <w:p w14:paraId="6CE02279" w14:textId="5CB9E5EE" w:rsidR="00ED34B2" w:rsidRDefault="00ED34B2" w:rsidP="00ED34B2">
      <w:pPr>
        <w:ind w:firstLine="720"/>
        <w:rPr>
          <w:sz w:val="24"/>
        </w:rPr>
      </w:pPr>
      <w:r w:rsidRPr="00ED34B2">
        <w:rPr>
          <w:sz w:val="24"/>
        </w:rPr>
        <w:t>By combining option 1</w:t>
      </w:r>
      <w:r>
        <w:rPr>
          <w:sz w:val="24"/>
        </w:rPr>
        <w:t xml:space="preserve"> </w:t>
      </w:r>
      <w:r w:rsidRPr="00ED34B2">
        <w:rPr>
          <w:sz w:val="24"/>
        </w:rPr>
        <w:t>&amp;</w:t>
      </w:r>
      <w:r>
        <w:rPr>
          <w:sz w:val="24"/>
        </w:rPr>
        <w:t xml:space="preserve"> option </w:t>
      </w:r>
      <w:r w:rsidRPr="00ED34B2">
        <w:rPr>
          <w:sz w:val="24"/>
        </w:rPr>
        <w:t>2,</w:t>
      </w:r>
    </w:p>
    <w:p w14:paraId="4D1C4FBA" w14:textId="1F1B68F9" w:rsidR="00ED34B2" w:rsidRPr="00ED34B2" w:rsidRDefault="00ED34B2" w:rsidP="00ED34B2">
      <w:pPr>
        <w:ind w:firstLine="720"/>
        <w:rPr>
          <w:sz w:val="24"/>
        </w:rPr>
      </w:pPr>
      <w:r>
        <w:rPr>
          <w:sz w:val="24"/>
        </w:rPr>
        <w:tab/>
        <w:t>Processing time, f = 0.</w:t>
      </w:r>
      <w:r w:rsidR="00534E13">
        <w:rPr>
          <w:sz w:val="24"/>
        </w:rPr>
        <w:t>3 + 0.2 = 0.5</w:t>
      </w:r>
    </w:p>
    <w:p w14:paraId="6D976860" w14:textId="06618431" w:rsidR="00ED34B2" w:rsidRPr="00ED34B2" w:rsidRDefault="00C46ADE" w:rsidP="00ED34B2">
      <w:pPr>
        <w:ind w:left="720" w:firstLine="720"/>
        <w:rPr>
          <w:sz w:val="24"/>
        </w:rPr>
      </w:pPr>
      <w:r>
        <w:rPr>
          <w:sz w:val="24"/>
        </w:rPr>
        <w:t xml:space="preserve">f/k = </w:t>
      </w:r>
      <w:r w:rsidR="0078589F">
        <w:rPr>
          <w:sz w:val="24"/>
        </w:rPr>
        <w:t>(f/k)</w:t>
      </w:r>
      <w:r>
        <w:rPr>
          <w:sz w:val="24"/>
        </w:rPr>
        <w:t xml:space="preserve"> </w:t>
      </w:r>
      <w:r w:rsidRPr="00C46ADE">
        <w:rPr>
          <w:sz w:val="24"/>
          <w:vertAlign w:val="subscript"/>
        </w:rPr>
        <w:t>option</w:t>
      </w:r>
      <w:r>
        <w:rPr>
          <w:sz w:val="24"/>
          <w:vertAlign w:val="subscript"/>
        </w:rPr>
        <w:t xml:space="preserve"> </w:t>
      </w:r>
      <w:r w:rsidR="0078589F" w:rsidRPr="00C46ADE">
        <w:rPr>
          <w:sz w:val="24"/>
          <w:vertAlign w:val="subscript"/>
        </w:rPr>
        <w:t>1</w:t>
      </w:r>
      <w:r w:rsidR="0078589F">
        <w:rPr>
          <w:sz w:val="24"/>
        </w:rPr>
        <w:t xml:space="preserve"> + (f/k)</w:t>
      </w:r>
      <w:r w:rsidRPr="00C46ADE">
        <w:rPr>
          <w:sz w:val="24"/>
          <w:vertAlign w:val="subscript"/>
        </w:rPr>
        <w:t>option</w:t>
      </w:r>
      <w:r>
        <w:rPr>
          <w:sz w:val="24"/>
        </w:rPr>
        <w:t xml:space="preserve"> </w:t>
      </w:r>
      <w:r w:rsidR="0078589F" w:rsidRPr="00C46ADE">
        <w:rPr>
          <w:sz w:val="24"/>
          <w:vertAlign w:val="subscript"/>
        </w:rPr>
        <w:t>2</w:t>
      </w:r>
      <w:r w:rsidR="00534E13">
        <w:rPr>
          <w:sz w:val="24"/>
        </w:rPr>
        <w:t xml:space="preserve"> </w:t>
      </w:r>
      <w:r w:rsidR="00ED34B2" w:rsidRPr="00ED34B2">
        <w:rPr>
          <w:sz w:val="24"/>
        </w:rPr>
        <w:t>=</w:t>
      </w:r>
      <w:r w:rsidR="0078589F">
        <w:rPr>
          <w:sz w:val="24"/>
        </w:rPr>
        <w:t xml:space="preserve"> </w:t>
      </w:r>
      <w:r>
        <w:rPr>
          <w:sz w:val="24"/>
        </w:rPr>
        <w:t>(</w:t>
      </w:r>
      <w:r w:rsidR="0078589F">
        <w:rPr>
          <w:sz w:val="24"/>
        </w:rPr>
        <w:t>0.3/2</w:t>
      </w:r>
      <w:r>
        <w:rPr>
          <w:sz w:val="24"/>
        </w:rPr>
        <w:t>)</w:t>
      </w:r>
      <w:r w:rsidR="0078589F">
        <w:rPr>
          <w:sz w:val="24"/>
        </w:rPr>
        <w:t xml:space="preserve"> + (</w:t>
      </w:r>
      <w:r>
        <w:rPr>
          <w:sz w:val="24"/>
        </w:rPr>
        <w:t>0.2/1.6)</w:t>
      </w:r>
      <w:r w:rsidR="00ED34B2">
        <w:rPr>
          <w:sz w:val="24"/>
        </w:rPr>
        <w:t xml:space="preserve"> </w:t>
      </w:r>
      <w:r w:rsidR="00ED34B2" w:rsidRPr="00ED34B2">
        <w:rPr>
          <w:sz w:val="24"/>
        </w:rPr>
        <w:t>=</w:t>
      </w:r>
      <w:r w:rsidR="00ED34B2">
        <w:rPr>
          <w:sz w:val="24"/>
        </w:rPr>
        <w:t xml:space="preserve"> </w:t>
      </w:r>
      <w:r>
        <w:rPr>
          <w:sz w:val="24"/>
        </w:rPr>
        <w:t>0.275</w:t>
      </w:r>
    </w:p>
    <w:p w14:paraId="648C24C8" w14:textId="4AB224AD" w:rsidR="00ED34B2" w:rsidRPr="00ED34B2" w:rsidRDefault="00ED34B2" w:rsidP="00ED34B2">
      <w:pPr>
        <w:ind w:left="720" w:firstLine="720"/>
        <w:rPr>
          <w:sz w:val="24"/>
        </w:rPr>
      </w:pPr>
      <w:r w:rsidRPr="00ED34B2">
        <w:rPr>
          <w:sz w:val="24"/>
        </w:rPr>
        <w:t>Speed = 1</w:t>
      </w:r>
      <w:r w:rsidR="00C46ADE">
        <w:rPr>
          <w:sz w:val="24"/>
        </w:rPr>
        <w:t xml:space="preserve"> </w:t>
      </w:r>
      <w:r w:rsidRPr="00ED34B2">
        <w:rPr>
          <w:sz w:val="24"/>
        </w:rPr>
        <w:t xml:space="preserve">/ </w:t>
      </w:r>
      <w:r w:rsidR="00C46ADE">
        <w:rPr>
          <w:sz w:val="24"/>
        </w:rPr>
        <w:t>(</w:t>
      </w:r>
      <w:r w:rsidRPr="00ED34B2">
        <w:rPr>
          <w:sz w:val="24"/>
        </w:rPr>
        <w:t xml:space="preserve">(1-f) +  </w:t>
      </w:r>
      <w:r w:rsidR="00C46ADE">
        <w:rPr>
          <w:sz w:val="24"/>
        </w:rPr>
        <w:t>(</w:t>
      </w:r>
      <w:r w:rsidRPr="00ED34B2">
        <w:rPr>
          <w:sz w:val="24"/>
        </w:rPr>
        <w:t>f/k)</w:t>
      </w:r>
      <w:r w:rsidR="00C46ADE">
        <w:rPr>
          <w:sz w:val="24"/>
        </w:rPr>
        <w:t>)</w:t>
      </w:r>
      <w:r w:rsidRPr="00ED34B2">
        <w:rPr>
          <w:sz w:val="24"/>
        </w:rPr>
        <w:t xml:space="preserve"> =</w:t>
      </w:r>
      <w:r w:rsidR="00C46ADE">
        <w:rPr>
          <w:sz w:val="24"/>
        </w:rPr>
        <w:t xml:space="preserve"> </w:t>
      </w:r>
      <w:r w:rsidRPr="00ED34B2">
        <w:rPr>
          <w:sz w:val="24"/>
        </w:rPr>
        <w:t>1/ ((1-0.5) +</w:t>
      </w:r>
      <w:r w:rsidR="00C46ADE">
        <w:rPr>
          <w:sz w:val="24"/>
        </w:rPr>
        <w:t xml:space="preserve"> 0.275 </w:t>
      </w:r>
      <w:r w:rsidRPr="00ED34B2">
        <w:rPr>
          <w:sz w:val="24"/>
        </w:rPr>
        <w:t>=1.2903</w:t>
      </w:r>
    </w:p>
    <w:p w14:paraId="6F6BFAE0" w14:textId="5279AE66" w:rsidR="00ED34B2" w:rsidRPr="00ED34B2" w:rsidRDefault="00ED34B2" w:rsidP="00ED34B2">
      <w:pPr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ED34B2">
        <w:rPr>
          <w:rFonts w:eastAsia="TimesNewRomanPS-BoldMT" w:cs="SimSun"/>
          <w:bCs/>
          <w:sz w:val="24"/>
          <w:lang w:eastAsia="zh-CN"/>
        </w:rPr>
        <w:t>Average web page acc</w:t>
      </w:r>
      <w:r w:rsidR="00C46ADE">
        <w:rPr>
          <w:rFonts w:eastAsia="TimesNewRomanPS-BoldMT" w:cs="SimSun"/>
          <w:bCs/>
          <w:sz w:val="24"/>
          <w:lang w:eastAsia="zh-CN"/>
        </w:rPr>
        <w:t>ess</w:t>
      </w:r>
      <w:r w:rsidRPr="00ED34B2">
        <w:rPr>
          <w:rFonts w:eastAsia="TimesNewRomanPS-BoldMT" w:cs="SimSun"/>
          <w:bCs/>
          <w:sz w:val="24"/>
          <w:lang w:eastAsia="zh-CN"/>
        </w:rPr>
        <w:t xml:space="preserve"> = 1.2903*10000 = 12</w:t>
      </w:r>
      <w:r w:rsidR="008E5650">
        <w:rPr>
          <w:rFonts w:eastAsia="TimesNewRomanPS-BoldMT" w:cs="SimSun"/>
          <w:bCs/>
          <w:sz w:val="24"/>
          <w:lang w:eastAsia="zh-CN"/>
        </w:rPr>
        <w:t>,</w:t>
      </w:r>
      <w:r w:rsidRPr="00ED34B2">
        <w:rPr>
          <w:rFonts w:eastAsia="TimesNewRomanPS-BoldMT" w:cs="SimSun"/>
          <w:bCs/>
          <w:sz w:val="24"/>
          <w:lang w:eastAsia="zh-CN"/>
        </w:rPr>
        <w:t>903 web page</w:t>
      </w:r>
      <w:r w:rsidR="00C46ADE">
        <w:rPr>
          <w:rFonts w:eastAsia="TimesNewRomanPS-BoldMT" w:cs="SimSun"/>
          <w:bCs/>
          <w:sz w:val="24"/>
          <w:lang w:eastAsia="zh-CN"/>
        </w:rPr>
        <w:t xml:space="preserve"> accesses</w:t>
      </w:r>
      <w:r w:rsidRPr="00ED34B2">
        <w:rPr>
          <w:rFonts w:eastAsia="TimesNewRomanPS-BoldMT" w:cs="SimSun"/>
          <w:bCs/>
          <w:sz w:val="24"/>
          <w:lang w:eastAsia="zh-CN"/>
        </w:rPr>
        <w:t>/sec</w:t>
      </w:r>
    </w:p>
    <w:p w14:paraId="09D93137" w14:textId="77777777" w:rsidR="00D95BDD" w:rsidRDefault="00D95BDD" w:rsidP="004F73A6">
      <w:pPr>
        <w:rPr>
          <w:rFonts w:eastAsia="TimesNewRomanPS-BoldMT" w:cs="SimSun"/>
          <w:bCs/>
          <w:sz w:val="24"/>
          <w:lang w:eastAsia="zh-CN"/>
        </w:rPr>
      </w:pPr>
    </w:p>
    <w:p w14:paraId="7521B132" w14:textId="33766BA7" w:rsidR="008E5650" w:rsidRPr="003179A7" w:rsidRDefault="00B13427" w:rsidP="005260D7">
      <w:pPr>
        <w:ind w:firstLine="720"/>
        <w:rPr>
          <w:rFonts w:eastAsia="TimesNewRomanPS-BoldMT" w:cs="SimSun"/>
          <w:sz w:val="24"/>
          <w:lang w:eastAsia="zh-CN"/>
        </w:rPr>
      </w:pPr>
      <w:r w:rsidRPr="003179A7">
        <w:rPr>
          <w:rFonts w:eastAsia="TimesNewRomanPS-BoldMT" w:cs="SimSun"/>
          <w:sz w:val="24"/>
          <w:lang w:eastAsia="zh-CN"/>
        </w:rPr>
        <w:t>(2)</w:t>
      </w:r>
      <w:r w:rsidR="008E5650" w:rsidRPr="003179A7">
        <w:rPr>
          <w:rFonts w:eastAsia="TimesNewRomanPS-BoldMT" w:cs="SimSun"/>
          <w:sz w:val="24"/>
          <w:lang w:eastAsia="zh-CN"/>
        </w:rPr>
        <w:t>Web page access cost performance analysis:</w:t>
      </w:r>
    </w:p>
    <w:p w14:paraId="2897BA36" w14:textId="73FBAE0F" w:rsidR="008E5650" w:rsidRPr="008E5650" w:rsidRDefault="008E5650" w:rsidP="005260D7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Performance</w:t>
      </w:r>
      <w:r>
        <w:rPr>
          <w:rFonts w:eastAsiaTheme="minorEastAsia"/>
          <w:sz w:val="24"/>
          <w:szCs w:val="22"/>
        </w:rPr>
        <w:t xml:space="preserve"> =</w:t>
      </w:r>
      <w:r w:rsidRPr="008E5650">
        <w:rPr>
          <w:rFonts w:eastAsiaTheme="minorEastAsia"/>
          <w:sz w:val="24"/>
          <w:szCs w:val="22"/>
        </w:rPr>
        <w:t xml:space="preserve"> </w:t>
      </w:r>
      <w:r w:rsidRPr="00ED34B2">
        <w:rPr>
          <w:rFonts w:eastAsia="TimesNewRomanPS-BoldMT" w:cs="SimSun"/>
          <w:bCs/>
          <w:sz w:val="24"/>
          <w:lang w:eastAsia="zh-CN"/>
        </w:rPr>
        <w:t>12</w:t>
      </w:r>
      <w:r>
        <w:rPr>
          <w:rFonts w:eastAsia="TimesNewRomanPS-BoldMT" w:cs="SimSun"/>
          <w:bCs/>
          <w:sz w:val="24"/>
          <w:lang w:eastAsia="zh-CN"/>
        </w:rPr>
        <w:t>,</w:t>
      </w:r>
      <w:r w:rsidRPr="00ED34B2">
        <w:rPr>
          <w:rFonts w:eastAsia="TimesNewRomanPS-BoldMT" w:cs="SimSun"/>
          <w:bCs/>
          <w:sz w:val="24"/>
          <w:lang w:eastAsia="zh-CN"/>
        </w:rPr>
        <w:t xml:space="preserve">903 </w:t>
      </w:r>
      <w:r>
        <w:rPr>
          <w:rFonts w:eastAsiaTheme="minorEastAsia"/>
          <w:sz w:val="24"/>
          <w:szCs w:val="22"/>
        </w:rPr>
        <w:t xml:space="preserve">web </w:t>
      </w:r>
      <w:r w:rsidRPr="008E5650">
        <w:rPr>
          <w:rFonts w:eastAsiaTheme="minorEastAsia"/>
          <w:sz w:val="24"/>
          <w:szCs w:val="22"/>
        </w:rPr>
        <w:t>accesses/sec</w:t>
      </w:r>
    </w:p>
    <w:p w14:paraId="5FCF6496" w14:textId="1187C9BE" w:rsidR="008E5650" w:rsidRPr="008E5650" w:rsidRDefault="008E5650" w:rsidP="005260D7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Cost</w:t>
      </w:r>
      <w:r>
        <w:rPr>
          <w:rFonts w:eastAsiaTheme="minorEastAsia"/>
          <w:sz w:val="24"/>
          <w:szCs w:val="22"/>
        </w:rPr>
        <w:t xml:space="preserve"> =</w:t>
      </w:r>
      <w:r w:rsidRPr="008E5650">
        <w:rPr>
          <w:rFonts w:eastAsiaTheme="minorEastAsia"/>
          <w:sz w:val="24"/>
          <w:szCs w:val="22"/>
        </w:rPr>
        <w:t xml:space="preserve"> $</w:t>
      </w:r>
      <w:r w:rsidR="000A6F7E">
        <w:rPr>
          <w:rFonts w:eastAsiaTheme="minorEastAsia"/>
          <w:sz w:val="24"/>
          <w:szCs w:val="22"/>
        </w:rPr>
        <w:t>6</w:t>
      </w:r>
      <w:r w:rsidRPr="008E5650">
        <w:rPr>
          <w:rFonts w:eastAsiaTheme="minorEastAsia"/>
          <w:sz w:val="24"/>
          <w:szCs w:val="22"/>
        </w:rPr>
        <w:t>,</w:t>
      </w:r>
      <w:r w:rsidR="000A6F7E">
        <w:rPr>
          <w:rFonts w:eastAsiaTheme="minorEastAsia"/>
          <w:sz w:val="24"/>
          <w:szCs w:val="22"/>
        </w:rPr>
        <w:t>5</w:t>
      </w:r>
      <w:r w:rsidRPr="008E5650">
        <w:rPr>
          <w:rFonts w:eastAsiaTheme="minorEastAsia"/>
          <w:sz w:val="24"/>
          <w:szCs w:val="22"/>
        </w:rPr>
        <w:t>00</w:t>
      </w:r>
    </w:p>
    <w:p w14:paraId="3252A676" w14:textId="43A0E765" w:rsidR="008E5650" w:rsidRPr="008E5650" w:rsidRDefault="008E5650" w:rsidP="005260D7">
      <w:pPr>
        <w:ind w:left="720" w:firstLine="720"/>
        <w:rPr>
          <w:rFonts w:eastAsiaTheme="minorEastAsia"/>
          <w:sz w:val="24"/>
          <w:szCs w:val="22"/>
        </w:rPr>
      </w:pPr>
      <w:r w:rsidRPr="008E5650">
        <w:rPr>
          <w:rFonts w:eastAsiaTheme="minorEastAsia"/>
          <w:sz w:val="24"/>
          <w:szCs w:val="22"/>
        </w:rPr>
        <w:t>Cost-Performance Ratio</w:t>
      </w:r>
      <w:r>
        <w:rPr>
          <w:rFonts w:eastAsiaTheme="minorEastAsia"/>
          <w:sz w:val="24"/>
          <w:szCs w:val="22"/>
        </w:rPr>
        <w:t xml:space="preserve"> = </w:t>
      </w:r>
      <w:r w:rsidR="000A6F7E">
        <w:rPr>
          <w:rFonts w:eastAsiaTheme="minorEastAsia"/>
          <w:sz w:val="24"/>
          <w:szCs w:val="22"/>
        </w:rPr>
        <w:t>6</w:t>
      </w:r>
      <w:r w:rsidR="000A6F7E" w:rsidRPr="008E5650">
        <w:rPr>
          <w:rFonts w:eastAsiaTheme="minorEastAsia"/>
          <w:sz w:val="24"/>
          <w:szCs w:val="22"/>
        </w:rPr>
        <w:t>,</w:t>
      </w:r>
      <w:r w:rsidR="000A6F7E">
        <w:rPr>
          <w:rFonts w:eastAsiaTheme="minorEastAsia"/>
          <w:sz w:val="24"/>
          <w:szCs w:val="22"/>
        </w:rPr>
        <w:t>5</w:t>
      </w:r>
      <w:r w:rsidR="000A6F7E" w:rsidRPr="008E5650">
        <w:rPr>
          <w:rFonts w:eastAsiaTheme="minorEastAsia"/>
          <w:sz w:val="24"/>
          <w:szCs w:val="22"/>
        </w:rPr>
        <w:t>00</w:t>
      </w:r>
      <w:r w:rsidR="000A6F7E">
        <w:rPr>
          <w:rFonts w:eastAsiaTheme="minorEastAsia"/>
          <w:sz w:val="24"/>
          <w:szCs w:val="22"/>
        </w:rPr>
        <w:t xml:space="preserve"> </w:t>
      </w:r>
      <w:r>
        <w:rPr>
          <w:rFonts w:eastAsiaTheme="minorEastAsia"/>
          <w:sz w:val="24"/>
          <w:szCs w:val="22"/>
        </w:rPr>
        <w:t xml:space="preserve">/ </w:t>
      </w:r>
      <w:r w:rsidR="000A6F7E" w:rsidRPr="00ED34B2">
        <w:rPr>
          <w:rFonts w:eastAsia="TimesNewRomanPS-BoldMT" w:cs="SimSun"/>
          <w:bCs/>
          <w:sz w:val="24"/>
          <w:lang w:eastAsia="zh-CN"/>
        </w:rPr>
        <w:t>12</w:t>
      </w:r>
      <w:r w:rsidR="000A6F7E">
        <w:rPr>
          <w:rFonts w:eastAsia="TimesNewRomanPS-BoldMT" w:cs="SimSun"/>
          <w:bCs/>
          <w:sz w:val="24"/>
          <w:lang w:eastAsia="zh-CN"/>
        </w:rPr>
        <w:t>,</w:t>
      </w:r>
      <w:r w:rsidR="000A6F7E" w:rsidRPr="00ED34B2">
        <w:rPr>
          <w:rFonts w:eastAsia="TimesNewRomanPS-BoldMT" w:cs="SimSun"/>
          <w:bCs/>
          <w:sz w:val="24"/>
          <w:lang w:eastAsia="zh-CN"/>
        </w:rPr>
        <w:t xml:space="preserve">903 </w:t>
      </w:r>
      <w:r>
        <w:rPr>
          <w:rFonts w:eastAsiaTheme="minorEastAsia"/>
          <w:sz w:val="24"/>
          <w:szCs w:val="22"/>
        </w:rPr>
        <w:t>= 0.5</w:t>
      </w:r>
      <w:r w:rsidR="000A6F7E">
        <w:rPr>
          <w:rFonts w:eastAsiaTheme="minorEastAsia"/>
          <w:sz w:val="24"/>
          <w:szCs w:val="22"/>
        </w:rPr>
        <w:t>0375</w:t>
      </w:r>
      <w:r>
        <w:rPr>
          <w:rFonts w:eastAsiaTheme="minorEastAsia"/>
          <w:sz w:val="24"/>
          <w:szCs w:val="22"/>
        </w:rPr>
        <w:t xml:space="preserve"> </w:t>
      </w:r>
      <w:r w:rsidRPr="008E5650">
        <w:rPr>
          <w:rFonts w:eastAsiaTheme="minorEastAsia"/>
          <w:sz w:val="24"/>
          <w:szCs w:val="22"/>
        </w:rPr>
        <w:t xml:space="preserve"> </w:t>
      </w:r>
      <w:r w:rsidRPr="008E5650">
        <w:rPr>
          <w:rFonts w:eastAsiaTheme="minorEastAsia" w:hint="eastAsia"/>
          <w:sz w:val="24"/>
          <w:szCs w:val="22"/>
        </w:rPr>
        <w:t>≈</w:t>
      </w:r>
      <w:r>
        <w:rPr>
          <w:rFonts w:eastAsiaTheme="minorEastAsia"/>
          <w:sz w:val="24"/>
          <w:szCs w:val="22"/>
        </w:rPr>
        <w:t xml:space="preserve"> 0.5</w:t>
      </w:r>
      <w:r w:rsidR="000A6F7E">
        <w:rPr>
          <w:rFonts w:eastAsiaTheme="minorEastAsia"/>
          <w:sz w:val="24"/>
          <w:szCs w:val="22"/>
        </w:rPr>
        <w:t>0</w:t>
      </w:r>
    </w:p>
    <w:p w14:paraId="540F9706" w14:textId="77777777" w:rsidR="008E5650" w:rsidRDefault="008E5650" w:rsidP="00ED34B2">
      <w:pPr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77A99078" w14:textId="77777777" w:rsidR="00C46ADE" w:rsidRDefault="00C46ADE" w:rsidP="00C46ADE">
      <w:pPr>
        <w:rPr>
          <w:rFonts w:eastAsia="TimesNewRomanPS-BoldMT" w:cs="SimSun"/>
          <w:bCs/>
          <w:sz w:val="24"/>
          <w:lang w:eastAsia="zh-CN"/>
        </w:rPr>
      </w:pPr>
    </w:p>
    <w:p w14:paraId="063EE166" w14:textId="7B7FFEEE" w:rsidR="00747220" w:rsidRPr="00747220" w:rsidRDefault="00B13427" w:rsidP="002F0A26">
      <w:pPr>
        <w:snapToGrid w:val="0"/>
        <w:contextualSpacing/>
        <w:jc w:val="both"/>
        <w:rPr>
          <w:rFonts w:eastAsia="TimesNewRomanPS-BoldMT" w:cs="SimSun"/>
          <w:bCs/>
          <w:sz w:val="24"/>
          <w:lang w:eastAsia="zh-CN"/>
        </w:rPr>
      </w:pPr>
      <w:r w:rsidRPr="00B13427">
        <w:rPr>
          <w:rFonts w:eastAsia="TimesNewRomanPS-BoldMT" w:cs="SimSun"/>
          <w:b/>
          <w:sz w:val="24"/>
          <w:lang w:eastAsia="zh-CN"/>
        </w:rPr>
        <w:t>Why: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B13427">
        <w:rPr>
          <w:rFonts w:eastAsia="TimesNewRomanPS-BoldMT" w:cs="SimSun"/>
          <w:bCs/>
          <w:sz w:val="24"/>
          <w:lang w:eastAsia="zh-CN"/>
        </w:rPr>
        <w:t>Option 3 is the most cost-effective, offering the lowest cost-performance ratio (0.50) compared to Option 1 (0.51) and Option 2 (0.54). Thus, combining both enhancements (Option 3) provides the best performance improvement for the additional cost</w:t>
      </w:r>
      <w:r>
        <w:rPr>
          <w:rFonts w:eastAsia="TimesNewRomanPS-BoldMT" w:cs="SimSun"/>
          <w:bCs/>
          <w:sz w:val="24"/>
          <w:lang w:eastAsia="zh-CN"/>
        </w:rPr>
        <w:t>.</w:t>
      </w:r>
      <w:r w:rsidR="00E16702">
        <w:rPr>
          <w:rFonts w:eastAsia="TimesNewRomanPS-BoldMT" w:cs="SimSun"/>
          <w:bCs/>
          <w:sz w:val="24"/>
          <w:lang w:eastAsia="zh-CN"/>
        </w:rPr>
        <w:tab/>
      </w:r>
      <w:r w:rsidR="00E16702">
        <w:rPr>
          <w:rFonts w:eastAsia="TimesNewRomanPS-BoldMT" w:cs="SimSun"/>
          <w:bCs/>
          <w:sz w:val="24"/>
          <w:lang w:eastAsia="zh-CN"/>
        </w:rPr>
        <w:tab/>
      </w:r>
    </w:p>
    <w:p w14:paraId="473546EB" w14:textId="77777777" w:rsidR="00E16702" w:rsidRDefault="00E16702" w:rsidP="00877E4B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182B0E6B" w14:textId="77777777" w:rsidR="00E16702" w:rsidRDefault="00E16702" w:rsidP="00877E4B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547423DA" w14:textId="1A796823" w:rsidR="00E16702" w:rsidRPr="004F73A6" w:rsidRDefault="00B13427" w:rsidP="004F73A6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==============================================</w:t>
      </w:r>
    </w:p>
    <w:p w14:paraId="57480C89" w14:textId="77777777" w:rsidR="00736302" w:rsidRPr="00877E4B" w:rsidRDefault="00736302" w:rsidP="00877E4B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0215C9D3" w14:textId="5F083749" w:rsidR="00736302" w:rsidRPr="002F0A26" w:rsidRDefault="00387596" w:rsidP="0073630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The Amdahl’s law </w:t>
      </w:r>
      <w:proofErr w:type="gramStart"/>
      <w:r w:rsidRPr="002F0A26">
        <w:rPr>
          <w:rFonts w:eastAsia="TimesNewRomanPS-BoldMT" w:cs="SimSun"/>
          <w:b/>
          <w:sz w:val="24"/>
          <w:lang w:eastAsia="zh-CN"/>
        </w:rPr>
        <w:t>is based on the assumption</w:t>
      </w:r>
      <w:proofErr w:type="gramEnd"/>
      <w:r w:rsidRPr="002F0A26">
        <w:rPr>
          <w:rFonts w:eastAsia="TimesNewRomanPS-BoldMT" w:cs="SimSun"/>
          <w:b/>
          <w:sz w:val="24"/>
          <w:lang w:eastAsia="zh-CN"/>
        </w:rPr>
        <w:t xml:space="preserve"> that when an enhancement is performed to some part of the system, the enhancement doesn’t have any negative impact on the non-enhanced part. However, in </w:t>
      </w:r>
      <w:r w:rsidR="00BA0706" w:rsidRPr="002F0A26">
        <w:rPr>
          <w:rFonts w:eastAsia="TimesNewRomanPS-BoldMT" w:cs="SimSun"/>
          <w:b/>
          <w:sz w:val="24"/>
          <w:lang w:eastAsia="zh-CN"/>
        </w:rPr>
        <w:t>real</w:t>
      </w:r>
      <w:r w:rsidRPr="002F0A26">
        <w:rPr>
          <w:rFonts w:eastAsia="TimesNewRomanPS-BoldMT" w:cs="SimSun"/>
          <w:b/>
          <w:sz w:val="24"/>
          <w:lang w:eastAsia="zh-CN"/>
        </w:rPr>
        <w:t xml:space="preserve"> life, it could lead to negative impact on these part</w:t>
      </w:r>
      <w:r w:rsidR="00736302" w:rsidRPr="002F0A26">
        <w:rPr>
          <w:rFonts w:eastAsia="TimesNewRomanPS-BoldMT" w:cs="SimSun"/>
          <w:b/>
          <w:sz w:val="24"/>
          <w:lang w:eastAsia="zh-CN"/>
        </w:rPr>
        <w:t>s</w:t>
      </w:r>
      <w:r w:rsidRPr="002F0A26">
        <w:rPr>
          <w:rFonts w:eastAsia="TimesNewRomanPS-BoldMT" w:cs="SimSun"/>
          <w:b/>
          <w:sz w:val="24"/>
          <w:lang w:eastAsia="zh-CN"/>
        </w:rPr>
        <w:t xml:space="preserve">. </w:t>
      </w:r>
      <w:r w:rsidR="00736302" w:rsidRPr="002F0A26">
        <w:rPr>
          <w:rFonts w:eastAsia="TimesNewRomanPS-BoldMT" w:cs="SimSun"/>
          <w:b/>
          <w:sz w:val="24"/>
          <w:lang w:eastAsia="zh-CN"/>
        </w:rPr>
        <w:t xml:space="preserve">Thus, </w:t>
      </w:r>
      <w:r w:rsidR="00BA0706" w:rsidRPr="002F0A26">
        <w:rPr>
          <w:rFonts w:eastAsia="TimesNewRomanPS-BoldMT" w:cs="SimSun"/>
          <w:b/>
          <w:sz w:val="24"/>
          <w:lang w:eastAsia="zh-CN"/>
        </w:rPr>
        <w:t>Amdahl’s</w:t>
      </w:r>
      <w:r w:rsidR="00736302" w:rsidRPr="002F0A26">
        <w:rPr>
          <w:rFonts w:eastAsia="TimesNewRomanPS-BoldMT" w:cs="SimSun"/>
          <w:b/>
          <w:sz w:val="24"/>
          <w:lang w:eastAsia="zh-CN"/>
        </w:rPr>
        <w:t xml:space="preserve"> law can be modified to take care of this situation. </w:t>
      </w:r>
    </w:p>
    <w:p w14:paraId="18EC6644" w14:textId="77777777" w:rsidR="00F76EBA" w:rsidRPr="002F0A26" w:rsidRDefault="00F76EBA" w:rsidP="00F76EBA">
      <w:pPr>
        <w:pStyle w:val="ListParagraph"/>
        <w:snapToGrid w:val="0"/>
        <w:contextualSpacing/>
        <w:rPr>
          <w:rFonts w:eastAsia="TimesNewRomanPS-BoldMT" w:cs="SimSun"/>
          <w:b/>
          <w:sz w:val="24"/>
          <w:lang w:eastAsia="zh-CN"/>
        </w:rPr>
      </w:pPr>
    </w:p>
    <w:p w14:paraId="401C048A" w14:textId="6B9878F9" w:rsidR="00736302" w:rsidRPr="002F0A26" w:rsidRDefault="00736302" w:rsidP="00736302">
      <w:pPr>
        <w:pStyle w:val="ListParagraph"/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Consider a computer system with two </w:t>
      </w:r>
      <w:r w:rsidR="00BA0706" w:rsidRPr="002F0A26">
        <w:rPr>
          <w:rFonts w:eastAsia="TimesNewRomanPS-BoldMT" w:cs="SimSun"/>
          <w:b/>
          <w:sz w:val="24"/>
          <w:lang w:eastAsia="zh-CN"/>
        </w:rPr>
        <w:t>components,</w:t>
      </w:r>
      <w:r w:rsidRPr="002F0A26">
        <w:rPr>
          <w:rFonts w:eastAsia="TimesNewRomanPS-BoldMT" w:cs="SimSun"/>
          <w:b/>
          <w:sz w:val="24"/>
          <w:lang w:eastAsia="zh-CN"/>
        </w:rPr>
        <w:t xml:space="preserve"> A and </w:t>
      </w:r>
      <w:r w:rsidR="00BA0706" w:rsidRPr="002F0A26">
        <w:rPr>
          <w:rFonts w:eastAsia="TimesNewRomanPS-BoldMT" w:cs="SimSun"/>
          <w:b/>
          <w:sz w:val="24"/>
          <w:lang w:eastAsia="zh-CN"/>
        </w:rPr>
        <w:t>B, which</w:t>
      </w:r>
      <w:r w:rsidRPr="002F0A26">
        <w:rPr>
          <w:rFonts w:eastAsia="TimesNewRomanPS-BoldMT" w:cs="SimSun"/>
          <w:b/>
          <w:sz w:val="24"/>
          <w:lang w:eastAsia="zh-CN"/>
        </w:rPr>
        <w:t xml:space="preserve"> can be enhanced. There is interdependency between these components. And enhancement in one component affects the other. There </w:t>
      </w:r>
      <w:r w:rsidR="00BA0706" w:rsidRPr="002F0A26">
        <w:rPr>
          <w:rFonts w:eastAsia="TimesNewRomanPS-BoldMT" w:cs="SimSun"/>
          <w:b/>
          <w:sz w:val="24"/>
          <w:lang w:eastAsia="zh-CN"/>
        </w:rPr>
        <w:t>are</w:t>
      </w:r>
      <w:r w:rsidRPr="002F0A26">
        <w:rPr>
          <w:rFonts w:eastAsia="TimesNewRomanPS-BoldMT" w:cs="SimSun"/>
          <w:b/>
          <w:sz w:val="24"/>
          <w:lang w:eastAsia="zh-CN"/>
        </w:rPr>
        <w:t xml:space="preserve"> three options for enhancement as suggested below. All options involve the same amount of cost.</w:t>
      </w:r>
    </w:p>
    <w:p w14:paraId="0DE6F7B4" w14:textId="77777777" w:rsidR="00AD27BE" w:rsidRPr="002F0A26" w:rsidRDefault="00AD27BE" w:rsidP="00736302">
      <w:pPr>
        <w:pStyle w:val="ListParagraph"/>
        <w:snapToGrid w:val="0"/>
        <w:contextualSpacing/>
        <w:rPr>
          <w:rFonts w:eastAsia="TimesNewRomanPS-BoldMT" w:cs="SimSun"/>
          <w:b/>
          <w:sz w:val="24"/>
          <w:lang w:eastAsia="zh-CN"/>
        </w:rPr>
      </w:pPr>
    </w:p>
    <w:p w14:paraId="70B9787F" w14:textId="13957CD9" w:rsidR="00736302" w:rsidRPr="002F0A26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Option-A: Let us assume that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>,  the fraction of instructions using component A, can be sped up by 10 times. However, due to the dependency of A on B, another fraction 2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 xml:space="preserve"> will be get slowed down by 5 </w:t>
      </w:r>
      <w:r w:rsidR="00BA0706" w:rsidRPr="002F0A26">
        <w:rPr>
          <w:rFonts w:eastAsia="TimesNewRomanPS-BoldMT" w:cs="SimSun"/>
          <w:b/>
          <w:sz w:val="24"/>
          <w:lang w:eastAsia="zh-CN"/>
        </w:rPr>
        <w:t>times.</w:t>
      </w:r>
    </w:p>
    <w:p w14:paraId="1650A49D" w14:textId="2DFEF997" w:rsidR="00736302" w:rsidRPr="002F0A26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Option-B: The instructions using component B, fraction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>, can be sped up by 20 times. The dependency forces another fraction 0.5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 xml:space="preserve"> to get slow down by 2 </w:t>
      </w:r>
      <w:r w:rsidR="00BA0706" w:rsidRPr="002F0A26">
        <w:rPr>
          <w:rFonts w:eastAsia="TimesNewRomanPS-BoldMT" w:cs="SimSun"/>
          <w:b/>
          <w:sz w:val="24"/>
          <w:lang w:eastAsia="zh-CN"/>
        </w:rPr>
        <w:t>times.</w:t>
      </w:r>
    </w:p>
    <w:p w14:paraId="2EC7D3E8" w14:textId="5ABAD5DA" w:rsidR="00736302" w:rsidRPr="002F0A26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Option-C: A fraction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 xml:space="preserve"> of instructions using the component A, can be sped up by a factor of 4. Unfortunately, the dependency forces another fraction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 xml:space="preserve"> to get slowed down by 1.8 times.</w:t>
      </w:r>
    </w:p>
    <w:p w14:paraId="43193FF3" w14:textId="77777777" w:rsidR="00736302" w:rsidRPr="002F0A26" w:rsidRDefault="00736302" w:rsidP="00736302">
      <w:pPr>
        <w:snapToGrid w:val="0"/>
        <w:contextualSpacing/>
        <w:rPr>
          <w:rFonts w:eastAsia="TimesNewRomanPS-BoldMT" w:cs="SimSun"/>
          <w:b/>
          <w:sz w:val="24"/>
          <w:lang w:eastAsia="zh-CN"/>
        </w:rPr>
      </w:pPr>
    </w:p>
    <w:p w14:paraId="3AB730DC" w14:textId="63C05290" w:rsidR="00736302" w:rsidRPr="002F0A26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Derive the parameterized speed-up equations (in terms of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m:rPr>
            <m:sty m:val="bi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 w:rsidRPr="002F0A26">
        <w:rPr>
          <w:rFonts w:eastAsia="TimesNewRomanPS-BoldMT" w:cs="SimSun"/>
          <w:b/>
          <w:sz w:val="24"/>
          <w:lang w:eastAsia="zh-CN"/>
        </w:rPr>
        <w:t xml:space="preserve">) for each </w:t>
      </w:r>
      <w:r w:rsidR="00AD27BE" w:rsidRPr="002F0A26">
        <w:rPr>
          <w:rFonts w:eastAsia="TimesNewRomanPS-BoldMT" w:cs="SimSun"/>
          <w:b/>
          <w:sz w:val="24"/>
          <w:lang w:eastAsia="zh-CN"/>
        </w:rPr>
        <w:t xml:space="preserve">of </w:t>
      </w:r>
      <w:r w:rsidRPr="002F0A26">
        <w:rPr>
          <w:rFonts w:eastAsia="TimesNewRomanPS-BoldMT" w:cs="SimSun"/>
          <w:b/>
          <w:sz w:val="24"/>
          <w:lang w:eastAsia="zh-CN"/>
        </w:rPr>
        <w:t xml:space="preserve">the above three </w:t>
      </w:r>
      <w:r w:rsidR="00BA0706" w:rsidRPr="002F0A26">
        <w:rPr>
          <w:rFonts w:eastAsia="TimesNewRomanPS-BoldMT" w:cs="SimSun"/>
          <w:b/>
          <w:sz w:val="24"/>
          <w:lang w:eastAsia="zh-CN"/>
        </w:rPr>
        <w:t>options.</w:t>
      </w:r>
    </w:p>
    <w:p w14:paraId="20DA2AC3" w14:textId="77777777" w:rsidR="00AD27BE" w:rsidRPr="002F0A26" w:rsidRDefault="00AD27BE" w:rsidP="00AD27BE">
      <w:pPr>
        <w:pStyle w:val="ListParagraph"/>
        <w:snapToGrid w:val="0"/>
        <w:ind w:left="1440"/>
        <w:contextualSpacing/>
        <w:rPr>
          <w:rFonts w:eastAsia="TimesNewRomanPS-BoldMT" w:cs="SimSun"/>
          <w:b/>
          <w:sz w:val="24"/>
          <w:lang w:eastAsia="zh-CN"/>
        </w:rPr>
      </w:pPr>
    </w:p>
    <w:p w14:paraId="6CA72F36" w14:textId="20BEED71" w:rsidR="008F2793" w:rsidRPr="002F0A26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 xml:space="preserve">As a beginner architect, which option will be preferred and why? Give convincing reasoning. Assuming for a reasonable enhancement, you need to have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m:rPr>
            <m:sty m:val="bi"/>
          </m:rPr>
          <w:rPr>
            <w:rFonts w:ascii="Cambria Math" w:eastAsia="TimesNewRomanPS-BoldMT" w:hAnsi="Cambria Math" w:cs="SimSun"/>
            <w:sz w:val="24"/>
            <w:lang w:eastAsia="zh-CN"/>
          </w:rPr>
          <m:t>&gt;0</m:t>
        </m:r>
      </m:oMath>
      <w:r w:rsidRPr="002F0A26">
        <w:rPr>
          <w:rFonts w:eastAsia="TimesNewRomanPS-BoldMT" w:cs="SimSun"/>
          <w:b/>
          <w:sz w:val="24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  <m:r>
          <m:rPr>
            <m:sty m:val="bi"/>
          </m:rPr>
          <w:rPr>
            <w:rFonts w:ascii="Cambria Math" w:eastAsia="TimesNewRomanPS-BoldMT" w:hAnsi="Cambria Math" w:cs="SimSun"/>
            <w:sz w:val="24"/>
            <w:lang w:eastAsia="zh-CN"/>
          </w:rPr>
          <m:t>&gt;0</m:t>
        </m:r>
      </m:oMath>
    </w:p>
    <w:p w14:paraId="4CAC1159" w14:textId="77777777" w:rsidR="00E05D29" w:rsidRPr="00E05D29" w:rsidRDefault="00E05D29" w:rsidP="00E05D29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2CD6EF6E" w14:textId="3DD4D7E3" w:rsidR="00E05D29" w:rsidRPr="00E05D29" w:rsidRDefault="00E05D29" w:rsidP="00E05D29">
      <w:pPr>
        <w:snapToGrid w:val="0"/>
        <w:contextualSpacing/>
        <w:rPr>
          <w:rFonts w:eastAsia="TimesNewRomanPS-BoldMT" w:cs="SimSun"/>
          <w:b/>
          <w:sz w:val="24"/>
          <w:u w:val="single"/>
          <w:lang w:eastAsia="zh-CN"/>
        </w:rPr>
      </w:pPr>
      <w:r w:rsidRPr="00E05D29">
        <w:rPr>
          <w:rFonts w:eastAsia="TimesNewRomanPS-BoldMT" w:cs="SimSun"/>
          <w:b/>
          <w:sz w:val="24"/>
          <w:u w:val="single"/>
          <w:lang w:eastAsia="zh-CN"/>
        </w:rPr>
        <w:t>Answer:</w:t>
      </w:r>
    </w:p>
    <w:p w14:paraId="07529DDE" w14:textId="0ED72882" w:rsidR="00E05D29" w:rsidRDefault="00E05D29" w:rsidP="00E05D2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Option A:</w:t>
      </w:r>
    </w:p>
    <w:p w14:paraId="131A74F7" w14:textId="4F5589F7" w:rsidR="00E05D29" w:rsidRDefault="00E05D29" w:rsidP="00E05D2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>Speed-up of A, S</w:t>
      </w:r>
      <w:r w:rsidRPr="00E05D29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 xml:space="preserve"> = 1 / ((1-f</w:t>
      </w:r>
      <w:r w:rsidRPr="00E05D29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E05D29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>
        <w:rPr>
          <w:rFonts w:eastAsia="TimesNewRomanPS-BoldMT" w:cs="SimSun"/>
          <w:bCs/>
          <w:sz w:val="24"/>
          <w:lang w:eastAsia="zh-CN"/>
        </w:rPr>
        <w:t>/10))</w:t>
      </w:r>
    </w:p>
    <w:p w14:paraId="0CDF6FBF" w14:textId="0A5CBE6B" w:rsidR="00E05D29" w:rsidRDefault="00E05D29" w:rsidP="00E05D2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Slow-down for dependency  on B, </w:t>
      </w:r>
      <w:proofErr w:type="spellStart"/>
      <w:r>
        <w:rPr>
          <w:rFonts w:eastAsia="TimesNewRomanPS-BoldMT" w:cs="SimSun"/>
          <w:bCs/>
          <w:sz w:val="24"/>
          <w:lang w:eastAsia="zh-CN"/>
        </w:rPr>
        <w:t>S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dep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= 1 / (1+(2f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/5))</w:t>
      </w:r>
    </w:p>
    <w:p w14:paraId="55B7D7AC" w14:textId="4B559987" w:rsidR="00274334" w:rsidRDefault="00E05D29" w:rsidP="00E05D2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Combined Speed-up, </w:t>
      </w:r>
      <w:proofErr w:type="spellStart"/>
      <w:r>
        <w:rPr>
          <w:rFonts w:eastAsia="TimesNewRomanPS-BoldMT" w:cs="SimSun"/>
          <w:bCs/>
          <w:sz w:val="24"/>
          <w:lang w:eastAsia="zh-CN"/>
        </w:rPr>
        <w:t>S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total</w:t>
      </w:r>
      <w:proofErr w:type="spellEnd"/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 xml:space="preserve">(A) </w:t>
      </w:r>
      <w:r w:rsidR="00274334">
        <w:rPr>
          <w:rFonts w:eastAsia="TimesNewRomanPS-BoldMT" w:cs="SimSun"/>
          <w:bCs/>
          <w:sz w:val="24"/>
          <w:vertAlign w:val="subscript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 xml:space="preserve">= </w:t>
      </w:r>
      <w:r w:rsidR="00274334">
        <w:rPr>
          <w:rFonts w:eastAsia="TimesNewRomanPS-BoldMT" w:cs="SimSun"/>
          <w:bCs/>
          <w:sz w:val="24"/>
          <w:lang w:eastAsia="zh-CN"/>
        </w:rPr>
        <w:t>1 / ((1-</w:t>
      </w:r>
      <w:bookmarkStart w:id="0" w:name="_Hlk167406169"/>
      <w:r w:rsidR="00274334">
        <w:rPr>
          <w:rFonts w:eastAsia="TimesNewRomanPS-BoldMT" w:cs="SimSun"/>
          <w:bCs/>
          <w:sz w:val="24"/>
          <w:lang w:eastAsia="zh-CN"/>
        </w:rPr>
        <w:t>f</w:t>
      </w:r>
      <w:r w:rsidR="00274334"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bookmarkEnd w:id="0"/>
      <w:r w:rsidR="00274334"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 w:rsidR="00274334">
        <w:rPr>
          <w:rFonts w:eastAsia="TimesNewRomanPS-BoldMT" w:cs="SimSun"/>
          <w:bCs/>
          <w:sz w:val="24"/>
          <w:lang w:eastAsia="zh-CN"/>
        </w:rPr>
        <w:t>f</w:t>
      </w:r>
      <w:r w:rsidR="00274334"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 w:rsidR="00274334">
        <w:rPr>
          <w:rFonts w:eastAsia="TimesNewRomanPS-BoldMT" w:cs="SimSun"/>
          <w:bCs/>
          <w:sz w:val="24"/>
          <w:lang w:eastAsia="zh-CN"/>
        </w:rPr>
        <w:t>/10)+(2f</w:t>
      </w:r>
      <w:r w:rsidR="00274334"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 w:rsidR="00274334">
        <w:rPr>
          <w:rFonts w:eastAsia="TimesNewRomanPS-BoldMT" w:cs="SimSun"/>
          <w:bCs/>
          <w:sz w:val="24"/>
          <w:lang w:eastAsia="zh-CN"/>
        </w:rPr>
        <w:t xml:space="preserve">/5)) </w:t>
      </w:r>
    </w:p>
    <w:p w14:paraId="2A28620F" w14:textId="6C27E344" w:rsidR="00E05D29" w:rsidRDefault="00274334" w:rsidP="00274334">
      <w:pPr>
        <w:snapToGrid w:val="0"/>
        <w:ind w:left="360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 1 / (1-</w:t>
      </w:r>
      <w:r w:rsidRPr="00274334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+0.1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 xml:space="preserve"> +0.4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</w:t>
      </w:r>
    </w:p>
    <w:p w14:paraId="5F018D03" w14:textId="0D8F253D" w:rsidR="00274334" w:rsidRDefault="00274334" w:rsidP="00274334">
      <w:pPr>
        <w:snapToGrid w:val="0"/>
        <w:ind w:left="360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 1 / (1-0.5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</w:t>
      </w:r>
    </w:p>
    <w:p w14:paraId="04894030" w14:textId="751D6AC5" w:rsidR="00D077E3" w:rsidRPr="00FB36A3" w:rsidRDefault="00FB36A3" w:rsidP="00D077E3">
      <w:pPr>
        <w:snapToGrid w:val="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FB36A3">
        <w:rPr>
          <w:rFonts w:eastAsia="TimesNewRomanPS-BoldMT" w:cs="SimSun"/>
          <w:bCs/>
          <w:sz w:val="24"/>
          <w:u w:val="single"/>
          <w:lang w:eastAsia="zh-CN"/>
        </w:rPr>
        <w:t>Analyzing:</w:t>
      </w:r>
    </w:p>
    <w:p w14:paraId="7735D864" w14:textId="0A88A455" w:rsidR="00D077E3" w:rsidRPr="00D077E3" w:rsidRDefault="00D077E3" w:rsidP="00FB36A3">
      <w:pPr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 w:rsidRPr="00D077E3">
        <w:rPr>
          <w:rFonts w:eastAsia="TimesNewRomanPS-BoldMT" w:cs="SimSun"/>
          <w:bCs/>
          <w:sz w:val="24"/>
          <w:lang w:eastAsia="zh-CN"/>
        </w:rPr>
        <w:t xml:space="preserve">The significant negative impact due to the slowdown of </w:t>
      </w:r>
      <w:r w:rsidR="00FB36A3">
        <w:rPr>
          <w:rFonts w:eastAsia="TimesNewRomanPS-BoldMT" w:cs="SimSun"/>
          <w:bCs/>
          <w:sz w:val="24"/>
          <w:lang w:eastAsia="zh-CN"/>
        </w:rPr>
        <w:t>2f</w:t>
      </w:r>
      <w:r w:rsidR="00FB36A3" w:rsidRPr="00FB36A3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 w:rsidR="00FB36A3">
        <w:rPr>
          <w:rFonts w:eastAsia="TimesNewRomanPS-BoldMT" w:cs="SimSun"/>
          <w:bCs/>
          <w:sz w:val="24"/>
          <w:lang w:eastAsia="zh-CN"/>
        </w:rPr>
        <w:t xml:space="preserve"> </w:t>
      </w:r>
      <w:r w:rsidRPr="00D077E3">
        <w:rPr>
          <w:rFonts w:eastAsia="TimesNewRomanPS-BoldMT" w:cs="SimSun"/>
          <w:bCs/>
          <w:sz w:val="24"/>
          <w:lang w:eastAsia="zh-CN"/>
        </w:rPr>
        <w:t xml:space="preserve">makes this option less stable for reasonable values of </w:t>
      </w:r>
      <w:proofErr w:type="spellStart"/>
      <w:r w:rsidR="00FB36A3">
        <w:rPr>
          <w:rFonts w:eastAsia="TimesNewRomanPS-BoldMT" w:cs="SimSun"/>
          <w:bCs/>
          <w:sz w:val="24"/>
          <w:lang w:eastAsia="zh-CN"/>
        </w:rPr>
        <w:t>f</w:t>
      </w:r>
      <w:r w:rsidR="00FB36A3" w:rsidRPr="00FB36A3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 w:rsidR="00FB36A3">
        <w:rPr>
          <w:rFonts w:eastAsia="TimesNewRomanPS-BoldMT" w:cs="SimSun"/>
          <w:bCs/>
          <w:sz w:val="24"/>
          <w:lang w:eastAsia="zh-CN"/>
        </w:rPr>
        <w:t>&gt;0.</w:t>
      </w:r>
    </w:p>
    <w:p w14:paraId="236A0618" w14:textId="77777777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78959F" w14:textId="7777B709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Option </w:t>
      </w:r>
      <w:r w:rsidR="00251435">
        <w:rPr>
          <w:rFonts w:eastAsia="TimesNewRomanPS-BoldMT" w:cs="SimSun"/>
          <w:bCs/>
          <w:sz w:val="24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:</w:t>
      </w:r>
    </w:p>
    <w:p w14:paraId="6E10B280" w14:textId="4F1347A7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Speed-up of </w:t>
      </w:r>
      <w:r>
        <w:rPr>
          <w:rFonts w:eastAsia="TimesNewRomanPS-BoldMT" w:cs="SimSun"/>
          <w:bCs/>
          <w:sz w:val="24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, S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 xml:space="preserve"> = 1 / ((1-f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proofErr w:type="spellEnd"/>
      <w:r>
        <w:rPr>
          <w:rFonts w:eastAsia="TimesNewRomanPS-BoldMT" w:cs="SimSun"/>
          <w:bCs/>
          <w:sz w:val="24"/>
          <w:lang w:eastAsia="zh-CN"/>
        </w:rPr>
        <w:t>/</w:t>
      </w:r>
      <w:r>
        <w:rPr>
          <w:rFonts w:eastAsia="TimesNewRomanPS-BoldMT" w:cs="SimSun"/>
          <w:bCs/>
          <w:sz w:val="24"/>
          <w:lang w:eastAsia="zh-CN"/>
        </w:rPr>
        <w:t>2</w:t>
      </w:r>
      <w:r>
        <w:rPr>
          <w:rFonts w:eastAsia="TimesNewRomanPS-BoldMT" w:cs="SimSun"/>
          <w:bCs/>
          <w:sz w:val="24"/>
          <w:lang w:eastAsia="zh-CN"/>
        </w:rPr>
        <w:t>0))</w:t>
      </w:r>
    </w:p>
    <w:p w14:paraId="119CCC1E" w14:textId="48EDF597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Slow-down for dependency  on B, </w:t>
      </w:r>
      <w:proofErr w:type="spellStart"/>
      <w:r>
        <w:rPr>
          <w:rFonts w:eastAsia="TimesNewRomanPS-BoldMT" w:cs="SimSun"/>
          <w:bCs/>
          <w:sz w:val="24"/>
          <w:lang w:eastAsia="zh-CN"/>
        </w:rPr>
        <w:t>S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dep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= 1 / (1+(</w:t>
      </w:r>
      <w:r>
        <w:rPr>
          <w:rFonts w:eastAsia="TimesNewRomanPS-BoldMT" w:cs="SimSun"/>
          <w:bCs/>
          <w:sz w:val="24"/>
          <w:lang w:eastAsia="zh-CN"/>
        </w:rPr>
        <w:t>0.5</w:t>
      </w:r>
      <w:r>
        <w:rPr>
          <w:rFonts w:eastAsia="TimesNewRomanPS-BoldMT" w:cs="SimSun"/>
          <w:bCs/>
          <w:sz w:val="24"/>
          <w:lang w:eastAsia="zh-CN"/>
        </w:rPr>
        <w:t>f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/</w:t>
      </w:r>
      <w:r>
        <w:rPr>
          <w:rFonts w:eastAsia="TimesNewRomanPS-BoldMT" w:cs="SimSun"/>
          <w:bCs/>
          <w:sz w:val="24"/>
          <w:lang w:eastAsia="zh-CN"/>
        </w:rPr>
        <w:t>2</w:t>
      </w:r>
      <w:r>
        <w:rPr>
          <w:rFonts w:eastAsia="TimesNewRomanPS-BoldMT" w:cs="SimSun"/>
          <w:bCs/>
          <w:sz w:val="24"/>
          <w:lang w:eastAsia="zh-CN"/>
        </w:rPr>
        <w:t>))</w:t>
      </w:r>
    </w:p>
    <w:p w14:paraId="474F58DD" w14:textId="65493D18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Combined Speed-up, </w:t>
      </w:r>
      <w:proofErr w:type="spellStart"/>
      <w:r>
        <w:rPr>
          <w:rFonts w:eastAsia="TimesNewRomanPS-BoldMT" w:cs="SimSun"/>
          <w:bCs/>
          <w:sz w:val="24"/>
          <w:lang w:eastAsia="zh-CN"/>
        </w:rPr>
        <w:t>S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total</w:t>
      </w:r>
      <w:proofErr w:type="spellEnd"/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(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 xml:space="preserve">) </w:t>
      </w:r>
      <w:r>
        <w:rPr>
          <w:rFonts w:eastAsia="TimesNewRomanPS-BoldMT" w:cs="SimSun"/>
          <w:bCs/>
          <w:sz w:val="24"/>
          <w:vertAlign w:val="subscript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>= 1 / ((1-f</w:t>
      </w:r>
      <w:r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proofErr w:type="spellEnd"/>
      <w:r>
        <w:rPr>
          <w:rFonts w:eastAsia="TimesNewRomanPS-BoldMT" w:cs="SimSun"/>
          <w:bCs/>
          <w:sz w:val="24"/>
          <w:lang w:eastAsia="zh-CN"/>
        </w:rPr>
        <w:t>/</w:t>
      </w:r>
      <w:r w:rsidR="00251435">
        <w:rPr>
          <w:rFonts w:eastAsia="TimesNewRomanPS-BoldMT" w:cs="SimSun"/>
          <w:bCs/>
          <w:sz w:val="24"/>
          <w:lang w:eastAsia="zh-CN"/>
        </w:rPr>
        <w:t>2</w:t>
      </w:r>
      <w:r>
        <w:rPr>
          <w:rFonts w:eastAsia="TimesNewRomanPS-BoldMT" w:cs="SimSun"/>
          <w:bCs/>
          <w:sz w:val="24"/>
          <w:lang w:eastAsia="zh-CN"/>
        </w:rPr>
        <w:t>0)+(</w:t>
      </w:r>
      <w:r w:rsidR="00251435">
        <w:rPr>
          <w:rFonts w:eastAsia="TimesNewRomanPS-BoldMT" w:cs="SimSun"/>
          <w:bCs/>
          <w:sz w:val="24"/>
          <w:lang w:eastAsia="zh-CN"/>
        </w:rPr>
        <w:t>0.25</w:t>
      </w:r>
      <w:r>
        <w:rPr>
          <w:rFonts w:eastAsia="TimesNewRomanPS-BoldMT" w:cs="SimSun"/>
          <w:bCs/>
          <w:sz w:val="24"/>
          <w:lang w:eastAsia="zh-CN"/>
        </w:rPr>
        <w:t>f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/</w:t>
      </w:r>
      <w:r w:rsidR="00251435">
        <w:rPr>
          <w:rFonts w:eastAsia="TimesNewRomanPS-BoldMT" w:cs="SimSun"/>
          <w:bCs/>
          <w:sz w:val="24"/>
          <w:lang w:eastAsia="zh-CN"/>
        </w:rPr>
        <w:t>2</w:t>
      </w:r>
      <w:r>
        <w:rPr>
          <w:rFonts w:eastAsia="TimesNewRomanPS-BoldMT" w:cs="SimSun"/>
          <w:bCs/>
          <w:sz w:val="24"/>
          <w:lang w:eastAsia="zh-CN"/>
        </w:rPr>
        <w:t xml:space="preserve">)) </w:t>
      </w:r>
    </w:p>
    <w:p w14:paraId="4A10F871" w14:textId="7A1E8429" w:rsidR="004B3F96" w:rsidRDefault="004B3F96" w:rsidP="004B3F96">
      <w:pPr>
        <w:snapToGrid w:val="0"/>
        <w:ind w:left="360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 1 / (1-</w:t>
      </w:r>
      <w:r w:rsidRPr="00274334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f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+</w:t>
      </w:r>
      <w:r w:rsidR="00251435">
        <w:rPr>
          <w:rFonts w:eastAsia="TimesNewRomanPS-BoldMT" w:cs="SimSun"/>
          <w:bCs/>
          <w:sz w:val="24"/>
          <w:lang w:eastAsia="zh-CN"/>
        </w:rPr>
        <w:t>0.05</w:t>
      </w:r>
      <w:r>
        <w:rPr>
          <w:rFonts w:eastAsia="TimesNewRomanPS-BoldMT" w:cs="SimSun"/>
          <w:bCs/>
          <w:sz w:val="24"/>
          <w:lang w:eastAsia="zh-CN"/>
        </w:rPr>
        <w:t>f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 xml:space="preserve"> +</w:t>
      </w:r>
      <w:r w:rsidR="00251435">
        <w:rPr>
          <w:rFonts w:eastAsia="TimesNewRomanPS-BoldMT" w:cs="SimSun"/>
          <w:bCs/>
          <w:sz w:val="24"/>
          <w:lang w:eastAsia="zh-CN"/>
        </w:rPr>
        <w:t>0.125</w:t>
      </w:r>
      <w:r>
        <w:rPr>
          <w:rFonts w:eastAsia="TimesNewRomanPS-BoldMT" w:cs="SimSun"/>
          <w:bCs/>
          <w:sz w:val="24"/>
          <w:lang w:eastAsia="zh-CN"/>
        </w:rPr>
        <w:t>f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)</w:t>
      </w:r>
    </w:p>
    <w:p w14:paraId="0817DEF2" w14:textId="6A5100AE" w:rsidR="004B3F96" w:rsidRDefault="004B3F96" w:rsidP="004B3F96">
      <w:pPr>
        <w:snapToGrid w:val="0"/>
        <w:ind w:left="360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 1 / (1-0.</w:t>
      </w:r>
      <w:r w:rsidR="00251435">
        <w:rPr>
          <w:rFonts w:eastAsia="TimesNewRomanPS-BoldMT" w:cs="SimSun"/>
          <w:bCs/>
          <w:sz w:val="24"/>
          <w:lang w:eastAsia="zh-CN"/>
        </w:rPr>
        <w:t>825</w:t>
      </w:r>
      <w:r>
        <w:rPr>
          <w:rFonts w:eastAsia="TimesNewRomanPS-BoldMT" w:cs="SimSun"/>
          <w:bCs/>
          <w:sz w:val="24"/>
          <w:lang w:eastAsia="zh-CN"/>
        </w:rPr>
        <w:t>f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>
        <w:rPr>
          <w:rFonts w:eastAsia="TimesNewRomanPS-BoldMT" w:cs="SimSun"/>
          <w:bCs/>
          <w:sz w:val="24"/>
          <w:lang w:eastAsia="zh-CN"/>
        </w:rPr>
        <w:t>)</w:t>
      </w:r>
    </w:p>
    <w:p w14:paraId="3A2F4FA6" w14:textId="37929E4D" w:rsidR="00FB36A3" w:rsidRDefault="00FB36A3" w:rsidP="00FB36A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FB36A3">
        <w:rPr>
          <w:rFonts w:eastAsia="TimesNewRomanPS-BoldMT" w:cs="SimSun"/>
          <w:bCs/>
          <w:sz w:val="24"/>
          <w:u w:val="single"/>
          <w:lang w:eastAsia="zh-CN"/>
        </w:rPr>
        <w:t>Analyzing:</w:t>
      </w:r>
    </w:p>
    <w:p w14:paraId="07746987" w14:textId="1102A31C" w:rsidR="00FB36A3" w:rsidRPr="00E05D29" w:rsidRDefault="00FB36A3" w:rsidP="00FB36A3">
      <w:pPr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 w:rsidRPr="00FB36A3">
        <w:rPr>
          <w:rFonts w:eastAsia="TimesNewRomanPS-BoldMT" w:cs="SimSun"/>
          <w:bCs/>
          <w:sz w:val="24"/>
          <w:lang w:eastAsia="zh-CN"/>
        </w:rPr>
        <w:t>The substantial negative impact due to the slowdown of 0.5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FB36A3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r w:rsidRPr="00FB36A3">
        <w:rPr>
          <w:rFonts w:eastAsia="TimesNewRomanPS-BoldMT" w:cs="SimSun"/>
          <w:bCs/>
          <w:sz w:val="24"/>
          <w:lang w:eastAsia="zh-CN"/>
        </w:rPr>
        <w:t xml:space="preserve"> leads to a significant reduction in overall performance for reasonable values of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FB36A3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proofErr w:type="spellEnd"/>
      <w:r>
        <w:rPr>
          <w:rFonts w:eastAsia="TimesNewRomanPS-BoldMT" w:cs="SimSun"/>
          <w:bCs/>
          <w:sz w:val="24"/>
          <w:lang w:eastAsia="zh-CN"/>
        </w:rPr>
        <w:t>&gt;</w:t>
      </w:r>
      <w:proofErr w:type="gramStart"/>
      <w:r>
        <w:rPr>
          <w:rFonts w:eastAsia="TimesNewRomanPS-BoldMT" w:cs="SimSun"/>
          <w:bCs/>
          <w:sz w:val="24"/>
          <w:lang w:eastAsia="zh-CN"/>
        </w:rPr>
        <w:t>0</w:t>
      </w:r>
      <w:proofErr w:type="gramEnd"/>
    </w:p>
    <w:p w14:paraId="752E67E7" w14:textId="77777777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8F193E6" w14:textId="77777777" w:rsidR="002F0A26" w:rsidRDefault="002F0A2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F99946F" w14:textId="77777777" w:rsidR="002F0A26" w:rsidRDefault="002F0A2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973B33C" w14:textId="77777777" w:rsidR="002F0A26" w:rsidRDefault="002F0A2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054F3D8" w14:textId="498BBE7C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Option </w:t>
      </w:r>
      <w:r w:rsidR="00251435">
        <w:rPr>
          <w:rFonts w:eastAsia="TimesNewRomanPS-BoldMT" w:cs="SimSun"/>
          <w:bCs/>
          <w:sz w:val="24"/>
          <w:lang w:eastAsia="zh-CN"/>
        </w:rPr>
        <w:t>C</w:t>
      </w:r>
      <w:r>
        <w:rPr>
          <w:rFonts w:eastAsia="TimesNewRomanPS-BoldMT" w:cs="SimSun"/>
          <w:bCs/>
          <w:sz w:val="24"/>
          <w:lang w:eastAsia="zh-CN"/>
        </w:rPr>
        <w:t>:</w:t>
      </w:r>
    </w:p>
    <w:p w14:paraId="261B60BD" w14:textId="1603F89B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>Speed-up of A, S</w:t>
      </w:r>
      <w:r w:rsidRPr="00E05D29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 xml:space="preserve"> = 1 / ((1-f</w:t>
      </w:r>
      <w:r w:rsidRPr="00E05D29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E05D29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>
        <w:rPr>
          <w:rFonts w:eastAsia="TimesNewRomanPS-BoldMT" w:cs="SimSun"/>
          <w:bCs/>
          <w:sz w:val="24"/>
          <w:lang w:eastAsia="zh-CN"/>
        </w:rPr>
        <w:t>/</w:t>
      </w:r>
      <w:r w:rsidR="00251435">
        <w:rPr>
          <w:rFonts w:eastAsia="TimesNewRomanPS-BoldMT" w:cs="SimSun"/>
          <w:bCs/>
          <w:sz w:val="24"/>
          <w:lang w:eastAsia="zh-CN"/>
        </w:rPr>
        <w:t>4</w:t>
      </w:r>
      <w:r>
        <w:rPr>
          <w:rFonts w:eastAsia="TimesNewRomanPS-BoldMT" w:cs="SimSun"/>
          <w:bCs/>
          <w:sz w:val="24"/>
          <w:lang w:eastAsia="zh-CN"/>
        </w:rPr>
        <w:t>))</w:t>
      </w:r>
    </w:p>
    <w:p w14:paraId="035B0024" w14:textId="7CD15251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Slow-down for dependency  on </w:t>
      </w:r>
      <w:r w:rsidR="00251435">
        <w:rPr>
          <w:rFonts w:eastAsia="TimesNewRomanPS-BoldMT" w:cs="SimSun"/>
          <w:bCs/>
          <w:sz w:val="24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, S</w:t>
      </w:r>
      <w:proofErr w:type="spellStart"/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depA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= 1 / (1+(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>
        <w:rPr>
          <w:rFonts w:eastAsia="TimesNewRomanPS-BoldMT" w:cs="SimSun"/>
          <w:bCs/>
          <w:sz w:val="24"/>
          <w:lang w:eastAsia="zh-CN"/>
        </w:rPr>
        <w:t>/</w:t>
      </w:r>
      <w:r w:rsidR="00251435">
        <w:rPr>
          <w:rFonts w:eastAsia="TimesNewRomanPS-BoldMT" w:cs="SimSun"/>
          <w:bCs/>
          <w:sz w:val="24"/>
          <w:lang w:eastAsia="zh-CN"/>
        </w:rPr>
        <w:t>1.8</w:t>
      </w:r>
      <w:r>
        <w:rPr>
          <w:rFonts w:eastAsia="TimesNewRomanPS-BoldMT" w:cs="SimSun"/>
          <w:bCs/>
          <w:sz w:val="24"/>
          <w:lang w:eastAsia="zh-CN"/>
        </w:rPr>
        <w:t>))</w:t>
      </w:r>
    </w:p>
    <w:p w14:paraId="55211182" w14:textId="4CD3269A" w:rsidR="004B3F96" w:rsidRDefault="004B3F96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Combined Speed-up, </w:t>
      </w:r>
      <w:proofErr w:type="spellStart"/>
      <w:r>
        <w:rPr>
          <w:rFonts w:eastAsia="TimesNewRomanPS-BoldMT" w:cs="SimSun"/>
          <w:bCs/>
          <w:sz w:val="24"/>
          <w:lang w:eastAsia="zh-CN"/>
        </w:rPr>
        <w:t>S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total</w:t>
      </w:r>
      <w:proofErr w:type="spellEnd"/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(</w:t>
      </w:r>
      <w:r w:rsidR="00251435">
        <w:rPr>
          <w:rFonts w:eastAsia="TimesNewRomanPS-BoldMT" w:cs="SimSun"/>
          <w:bCs/>
          <w:sz w:val="24"/>
          <w:vertAlign w:val="subscript"/>
          <w:lang w:eastAsia="zh-CN"/>
        </w:rPr>
        <w:t>C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 xml:space="preserve">) </w:t>
      </w:r>
      <w:r>
        <w:rPr>
          <w:rFonts w:eastAsia="TimesNewRomanPS-BoldMT" w:cs="SimSun"/>
          <w:bCs/>
          <w:sz w:val="24"/>
          <w:vertAlign w:val="subscript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>= 1 / ((1-f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>
        <w:rPr>
          <w:rFonts w:eastAsia="TimesNewRomanPS-BoldMT" w:cs="SimSun"/>
          <w:bCs/>
          <w:sz w:val="24"/>
          <w:lang w:eastAsia="zh-CN"/>
        </w:rPr>
        <w:t>/</w:t>
      </w:r>
      <w:r w:rsidR="00251435">
        <w:rPr>
          <w:rFonts w:eastAsia="TimesNewRomanPS-BoldMT" w:cs="SimSun"/>
          <w:bCs/>
          <w:sz w:val="24"/>
          <w:lang w:eastAsia="zh-CN"/>
        </w:rPr>
        <w:t>4</w:t>
      </w:r>
      <w:r>
        <w:rPr>
          <w:rFonts w:eastAsia="TimesNewRomanPS-BoldMT" w:cs="SimSun"/>
          <w:bCs/>
          <w:sz w:val="24"/>
          <w:lang w:eastAsia="zh-CN"/>
        </w:rPr>
        <w:t>)+(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>
        <w:rPr>
          <w:rFonts w:eastAsia="TimesNewRomanPS-BoldMT" w:cs="SimSun"/>
          <w:bCs/>
          <w:sz w:val="24"/>
          <w:lang w:eastAsia="zh-CN"/>
        </w:rPr>
        <w:t>/</w:t>
      </w:r>
      <w:r w:rsidR="00251435">
        <w:rPr>
          <w:rFonts w:eastAsia="TimesNewRomanPS-BoldMT" w:cs="SimSun"/>
          <w:bCs/>
          <w:sz w:val="24"/>
          <w:lang w:eastAsia="zh-CN"/>
        </w:rPr>
        <w:t>1.8</w:t>
      </w:r>
      <w:r>
        <w:rPr>
          <w:rFonts w:eastAsia="TimesNewRomanPS-BoldMT" w:cs="SimSun"/>
          <w:bCs/>
          <w:sz w:val="24"/>
          <w:lang w:eastAsia="zh-CN"/>
        </w:rPr>
        <w:t xml:space="preserve">)) </w:t>
      </w:r>
    </w:p>
    <w:p w14:paraId="70A99D69" w14:textId="255D6ADA" w:rsidR="004B3F96" w:rsidRDefault="004B3F96" w:rsidP="004B3F96">
      <w:pPr>
        <w:snapToGrid w:val="0"/>
        <w:ind w:left="360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 1 / (1-</w:t>
      </w:r>
      <w:r w:rsidRPr="00274334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+0.</w:t>
      </w:r>
      <w:r w:rsidR="00251435">
        <w:rPr>
          <w:rFonts w:eastAsia="TimesNewRomanPS-BoldMT" w:cs="SimSun"/>
          <w:bCs/>
          <w:sz w:val="24"/>
          <w:lang w:eastAsia="zh-CN"/>
        </w:rPr>
        <w:t>25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 xml:space="preserve"> +0.</w:t>
      </w:r>
      <w:r w:rsidR="00251435">
        <w:rPr>
          <w:rFonts w:eastAsia="TimesNewRomanPS-BoldMT" w:cs="SimSun"/>
          <w:bCs/>
          <w:sz w:val="24"/>
          <w:lang w:eastAsia="zh-CN"/>
        </w:rPr>
        <w:t>5556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</w:t>
      </w:r>
    </w:p>
    <w:p w14:paraId="3608C8A5" w14:textId="7474F346" w:rsidR="004B3F96" w:rsidRDefault="004B3F96" w:rsidP="004B3F96">
      <w:pPr>
        <w:snapToGrid w:val="0"/>
        <w:ind w:left="3600" w:firstLine="72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 1 / (1</w:t>
      </w:r>
      <w:r w:rsidR="00D077E3">
        <w:rPr>
          <w:rFonts w:eastAsia="TimesNewRomanPS-BoldMT" w:cs="SimSun"/>
          <w:bCs/>
          <w:sz w:val="24"/>
          <w:lang w:eastAsia="zh-CN"/>
        </w:rPr>
        <w:t>-</w:t>
      </w:r>
      <w:r>
        <w:rPr>
          <w:rFonts w:eastAsia="TimesNewRomanPS-BoldMT" w:cs="SimSun"/>
          <w:bCs/>
          <w:sz w:val="24"/>
          <w:lang w:eastAsia="zh-CN"/>
        </w:rPr>
        <w:t>0.</w:t>
      </w:r>
      <w:r w:rsidR="00D077E3">
        <w:rPr>
          <w:rFonts w:eastAsia="TimesNewRomanPS-BoldMT" w:cs="SimSun"/>
          <w:bCs/>
          <w:sz w:val="24"/>
          <w:lang w:eastAsia="zh-CN"/>
        </w:rPr>
        <w:t>1944</w:t>
      </w:r>
      <w:r>
        <w:rPr>
          <w:rFonts w:eastAsia="TimesNewRomanPS-BoldMT" w:cs="SimSun"/>
          <w:bCs/>
          <w:sz w:val="24"/>
          <w:lang w:eastAsia="zh-CN"/>
        </w:rPr>
        <w:t>f</w:t>
      </w:r>
      <w:r w:rsidRPr="00274334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r>
        <w:rPr>
          <w:rFonts w:eastAsia="TimesNewRomanPS-BoldMT" w:cs="SimSun"/>
          <w:bCs/>
          <w:sz w:val="24"/>
          <w:lang w:eastAsia="zh-CN"/>
        </w:rPr>
        <w:t>)</w:t>
      </w:r>
    </w:p>
    <w:p w14:paraId="6616E758" w14:textId="686CA412" w:rsidR="00FB36A3" w:rsidRDefault="00FB36A3" w:rsidP="00FB36A3">
      <w:pPr>
        <w:snapToGrid w:val="0"/>
        <w:contextualSpacing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FB36A3">
        <w:rPr>
          <w:rFonts w:eastAsia="TimesNewRomanPS-BoldMT" w:cs="SimSun"/>
          <w:bCs/>
          <w:sz w:val="24"/>
          <w:u w:val="single"/>
          <w:lang w:eastAsia="zh-CN"/>
        </w:rPr>
        <w:t>Analyzing:</w:t>
      </w:r>
    </w:p>
    <w:p w14:paraId="4C73E6B4" w14:textId="32F33F41" w:rsidR="00FB36A3" w:rsidRDefault="00FB36A3" w:rsidP="00FB36A3">
      <w:pPr>
        <w:snapToGrid w:val="0"/>
        <w:ind w:left="1380"/>
        <w:contextualSpacing/>
        <w:rPr>
          <w:rFonts w:eastAsia="TimesNewRomanPS-BoldMT" w:cs="SimSun"/>
          <w:bCs/>
          <w:sz w:val="24"/>
          <w:lang w:eastAsia="zh-CN"/>
        </w:rPr>
      </w:pPr>
      <w:r w:rsidRPr="00FB36A3">
        <w:rPr>
          <w:rFonts w:eastAsia="TimesNewRomanPS-BoldMT" w:cs="SimSun"/>
          <w:bCs/>
          <w:sz w:val="24"/>
          <w:lang w:eastAsia="zh-CN"/>
        </w:rPr>
        <w:t>This option provides a more balanced and stable performance improvement, as the slowdown factor is much less severe.</w:t>
      </w:r>
    </w:p>
    <w:p w14:paraId="4947E17B" w14:textId="77777777" w:rsidR="002F0A26" w:rsidRDefault="002F0A26" w:rsidP="002F0A2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D22539F" w14:textId="4FB7FB09" w:rsidR="002F0A26" w:rsidRPr="002F0A26" w:rsidRDefault="002F0A26" w:rsidP="002F0A26">
      <w:pPr>
        <w:snapToGrid w:val="0"/>
        <w:contextualSpacing/>
        <w:jc w:val="both"/>
        <w:rPr>
          <w:rFonts w:eastAsia="TimesNewRomanPS-BoldMT" w:cs="SimSun"/>
          <w:b/>
          <w:sz w:val="24"/>
          <w:lang w:eastAsia="zh-CN"/>
        </w:rPr>
      </w:pPr>
      <w:r w:rsidRPr="002F0A26">
        <w:rPr>
          <w:rFonts w:eastAsia="TimesNewRomanPS-BoldMT" w:cs="SimSun"/>
          <w:b/>
          <w:sz w:val="24"/>
          <w:lang w:eastAsia="zh-CN"/>
        </w:rPr>
        <w:t>Why:</w:t>
      </w:r>
      <w:r>
        <w:rPr>
          <w:rFonts w:eastAsia="TimesNewRomanPS-BoldMT" w:cs="SimSun"/>
          <w:b/>
          <w:sz w:val="24"/>
          <w:lang w:eastAsia="zh-CN"/>
        </w:rPr>
        <w:t xml:space="preserve"> </w:t>
      </w:r>
      <w:r w:rsidRPr="002F0A26">
        <w:rPr>
          <w:rFonts w:eastAsia="TimesNewRomanPS-BoldMT" w:cs="SimSun"/>
          <w:bCs/>
          <w:sz w:val="24"/>
          <w:lang w:eastAsia="zh-CN"/>
        </w:rPr>
        <w:t>Option C is the preferred choice because it provides a balanced and stable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F0A26">
        <w:rPr>
          <w:rFonts w:eastAsia="TimesNewRomanPS-BoldMT" w:cs="SimSun"/>
          <w:bCs/>
          <w:sz w:val="24"/>
          <w:lang w:eastAsia="zh-CN"/>
        </w:rPr>
        <w:t xml:space="preserve">improvement in performance. The negative impact of the slowdown is less severe compared to Options A and B. For reasonable values of </w:t>
      </w:r>
      <w:proofErr w:type="spellStart"/>
      <w:r w:rsidRPr="002F0A26">
        <w:rPr>
          <w:rFonts w:eastAsia="TimesNewRomanPS-BoldMT" w:cs="SimSun"/>
          <w:bCs/>
          <w:sz w:val="24"/>
          <w:lang w:eastAsia="zh-CN"/>
        </w:rPr>
        <w:t>f</w:t>
      </w:r>
      <w:r w:rsidRPr="002F0A26">
        <w:rPr>
          <w:rFonts w:eastAsia="TimesNewRomanPS-BoldMT" w:cs="SimSun"/>
          <w:bCs/>
          <w:sz w:val="24"/>
          <w:vertAlign w:val="subscript"/>
          <w:lang w:eastAsia="zh-CN"/>
        </w:rPr>
        <w:t>A</w:t>
      </w:r>
      <w:proofErr w:type="spellEnd"/>
      <w:r>
        <w:rPr>
          <w:rFonts w:eastAsia="TimesNewRomanPS-BoldMT" w:cs="SimSun"/>
          <w:b/>
          <w:sz w:val="24"/>
          <w:lang w:eastAsia="zh-CN"/>
        </w:rPr>
        <w:t xml:space="preserve"> </w:t>
      </w:r>
      <w:r w:rsidRPr="002F0A26">
        <w:rPr>
          <w:rFonts w:eastAsia="TimesNewRomanPS-BoldMT" w:cs="SimSun"/>
          <w:bCs/>
          <w:sz w:val="24"/>
          <w:lang w:eastAsia="zh-CN"/>
        </w:rPr>
        <w:t>and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>
        <w:rPr>
          <w:rFonts w:eastAsia="TimesNewRomanPS-BoldMT" w:cs="SimSun"/>
          <w:bCs/>
          <w:sz w:val="24"/>
          <w:lang w:eastAsia="zh-CN"/>
        </w:rPr>
        <w:t>f</w:t>
      </w:r>
      <w:r w:rsidRPr="002F0A26">
        <w:rPr>
          <w:rFonts w:eastAsia="TimesNewRomanPS-BoldMT" w:cs="SimSun"/>
          <w:bCs/>
          <w:sz w:val="24"/>
          <w:vertAlign w:val="subscript"/>
          <w:lang w:eastAsia="zh-CN"/>
        </w:rPr>
        <w:t>B</w:t>
      </w:r>
      <w:proofErr w:type="spellEnd"/>
      <w:r w:rsidRPr="002F0A26">
        <w:rPr>
          <w:rFonts w:eastAsia="TimesNewRomanPS-BoldMT" w:cs="SimSun"/>
          <w:bCs/>
          <w:sz w:val="24"/>
          <w:lang w:eastAsia="zh-CN"/>
        </w:rPr>
        <w:t>, Option C maintains a manageable slowdown, ensuring a more reliable and consistent enhancement to the system.</w:t>
      </w:r>
    </w:p>
    <w:p w14:paraId="68EECA8F" w14:textId="77777777" w:rsidR="002F0A26" w:rsidRPr="002F0A26" w:rsidRDefault="002F0A26" w:rsidP="002F0A26">
      <w:pPr>
        <w:snapToGrid w:val="0"/>
        <w:contextualSpacing/>
        <w:jc w:val="both"/>
        <w:rPr>
          <w:rFonts w:eastAsia="TimesNewRomanPS-BoldMT" w:cs="SimSun"/>
          <w:bCs/>
          <w:sz w:val="24"/>
          <w:lang w:eastAsia="zh-CN"/>
        </w:rPr>
      </w:pPr>
    </w:p>
    <w:p w14:paraId="1029E901" w14:textId="2BDDBAF3" w:rsidR="002F0A26" w:rsidRDefault="002F0A26" w:rsidP="002F0A26">
      <w:pPr>
        <w:snapToGrid w:val="0"/>
        <w:contextualSpacing/>
        <w:jc w:val="both"/>
        <w:rPr>
          <w:rFonts w:eastAsia="TimesNewRomanPS-BoldMT" w:cs="SimSun"/>
          <w:bCs/>
          <w:sz w:val="24"/>
          <w:lang w:eastAsia="zh-CN"/>
        </w:rPr>
      </w:pPr>
      <w:proofErr w:type="gramStart"/>
      <w:r w:rsidRPr="002F0A26">
        <w:rPr>
          <w:rFonts w:eastAsia="TimesNewRomanPS-BoldMT" w:cs="SimSun"/>
          <w:bCs/>
          <w:sz w:val="24"/>
          <w:lang w:eastAsia="zh-CN"/>
        </w:rPr>
        <w:t>Therefore, as a beginner architect, Option C</w:t>
      </w:r>
      <w:proofErr w:type="gramEnd"/>
      <w:r w:rsidRPr="002F0A26">
        <w:rPr>
          <w:rFonts w:eastAsia="TimesNewRomanPS-BoldMT" w:cs="SimSun"/>
          <w:bCs/>
          <w:sz w:val="24"/>
          <w:lang w:eastAsia="zh-CN"/>
        </w:rPr>
        <w:t xml:space="preserve"> is the best option to choose because it optimizes the system's performance without introducing significant instability or negative impacts on the other components.</w:t>
      </w:r>
    </w:p>
    <w:p w14:paraId="009F7C53" w14:textId="77777777" w:rsidR="002F0A26" w:rsidRDefault="002F0A26" w:rsidP="002F0A26">
      <w:pPr>
        <w:snapToGrid w:val="0"/>
        <w:contextualSpacing/>
        <w:jc w:val="both"/>
        <w:rPr>
          <w:rFonts w:eastAsia="TimesNewRomanPS-BoldMT" w:cs="SimSun"/>
          <w:bCs/>
          <w:sz w:val="24"/>
          <w:lang w:eastAsia="zh-CN"/>
        </w:rPr>
      </w:pPr>
    </w:p>
    <w:p w14:paraId="6DDB498E" w14:textId="2005BADF" w:rsidR="002F0A26" w:rsidRPr="00FB36A3" w:rsidRDefault="002F0A26" w:rsidP="002F0A26">
      <w:pPr>
        <w:snapToGrid w:val="0"/>
        <w:contextualSpacing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=====================================================</w:t>
      </w:r>
    </w:p>
    <w:p w14:paraId="64CB298B" w14:textId="6CDCFEF8" w:rsidR="00736302" w:rsidRPr="004B3F96" w:rsidRDefault="00736302" w:rsidP="004B3F9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B3F96">
        <w:rPr>
          <w:rFonts w:eastAsia="TimesNewRomanPS-BoldMT" w:cs="SimSun"/>
          <w:bCs/>
          <w:sz w:val="24"/>
          <w:lang w:eastAsia="zh-CN"/>
        </w:rPr>
        <w:tab/>
      </w:r>
    </w:p>
    <w:p w14:paraId="6105AE4F" w14:textId="77777777" w:rsidR="00387596" w:rsidRDefault="00387596" w:rsidP="00387596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1FCED5C" w14:textId="77777777" w:rsidR="00165779" w:rsidRPr="002F0A26" w:rsidRDefault="0081176A" w:rsidP="00D05A9D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2F0A26">
        <w:rPr>
          <w:b/>
          <w:bCs/>
          <w:sz w:val="24"/>
        </w:rPr>
        <w:t xml:space="preserve"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 </w:t>
      </w:r>
    </w:p>
    <w:p w14:paraId="4F2AA209" w14:textId="77777777" w:rsidR="0081176A" w:rsidRPr="002F0A26" w:rsidRDefault="0081176A" w:rsidP="0081176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81176A" w:rsidRPr="002F0A26" w14:paraId="06E7F9C8" w14:textId="77777777" w:rsidTr="004451B3">
        <w:tc>
          <w:tcPr>
            <w:tcW w:w="1407" w:type="dxa"/>
            <w:vAlign w:val="center"/>
          </w:tcPr>
          <w:p w14:paraId="31971547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2F0A26">
              <w:rPr>
                <w:b/>
                <w:bCs/>
                <w:sz w:val="24"/>
              </w:rPr>
              <w:t>Programs</w:t>
            </w:r>
          </w:p>
        </w:tc>
        <w:tc>
          <w:tcPr>
            <w:tcW w:w="1407" w:type="dxa"/>
            <w:vAlign w:val="center"/>
          </w:tcPr>
          <w:p w14:paraId="0C180EC0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2F0A26">
              <w:rPr>
                <w:b/>
                <w:bCs/>
                <w:sz w:val="24"/>
              </w:rPr>
              <w:t>System 1</w:t>
            </w:r>
          </w:p>
        </w:tc>
        <w:tc>
          <w:tcPr>
            <w:tcW w:w="1407" w:type="dxa"/>
            <w:vAlign w:val="center"/>
          </w:tcPr>
          <w:p w14:paraId="11FA99F2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2F0A26">
              <w:rPr>
                <w:b/>
                <w:bCs/>
                <w:sz w:val="24"/>
              </w:rPr>
              <w:t>System 2</w:t>
            </w:r>
          </w:p>
        </w:tc>
        <w:tc>
          <w:tcPr>
            <w:tcW w:w="1407" w:type="dxa"/>
            <w:vAlign w:val="center"/>
          </w:tcPr>
          <w:p w14:paraId="55F0833F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2F0A26">
              <w:rPr>
                <w:b/>
                <w:bCs/>
                <w:sz w:val="24"/>
              </w:rPr>
              <w:t>System 3</w:t>
            </w:r>
          </w:p>
        </w:tc>
      </w:tr>
      <w:tr w:rsidR="0081176A" w:rsidRPr="002F0A26" w14:paraId="7A726B2A" w14:textId="77777777" w:rsidTr="004451B3">
        <w:tc>
          <w:tcPr>
            <w:tcW w:w="1407" w:type="dxa"/>
            <w:vAlign w:val="center"/>
          </w:tcPr>
          <w:p w14:paraId="0C6624BB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Programs 1</w:t>
            </w:r>
          </w:p>
        </w:tc>
        <w:tc>
          <w:tcPr>
            <w:tcW w:w="1407" w:type="dxa"/>
            <w:vAlign w:val="center"/>
          </w:tcPr>
          <w:p w14:paraId="459BE0D1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1.0 sec</w:t>
            </w:r>
          </w:p>
        </w:tc>
        <w:tc>
          <w:tcPr>
            <w:tcW w:w="1407" w:type="dxa"/>
            <w:vAlign w:val="center"/>
          </w:tcPr>
          <w:p w14:paraId="080C8553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2.0 sec</w:t>
            </w:r>
          </w:p>
        </w:tc>
        <w:tc>
          <w:tcPr>
            <w:tcW w:w="1407" w:type="dxa"/>
            <w:vAlign w:val="center"/>
          </w:tcPr>
          <w:p w14:paraId="63637AFF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1.5 sec</w:t>
            </w:r>
          </w:p>
        </w:tc>
      </w:tr>
      <w:tr w:rsidR="0081176A" w:rsidRPr="002F0A26" w14:paraId="776DA993" w14:textId="77777777" w:rsidTr="004451B3">
        <w:tc>
          <w:tcPr>
            <w:tcW w:w="1407" w:type="dxa"/>
            <w:vAlign w:val="center"/>
          </w:tcPr>
          <w:p w14:paraId="128624FE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Programs 2</w:t>
            </w:r>
          </w:p>
        </w:tc>
        <w:tc>
          <w:tcPr>
            <w:tcW w:w="1407" w:type="dxa"/>
            <w:vAlign w:val="center"/>
          </w:tcPr>
          <w:p w14:paraId="3F45EC21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10.0 sec</w:t>
            </w:r>
          </w:p>
        </w:tc>
        <w:tc>
          <w:tcPr>
            <w:tcW w:w="1407" w:type="dxa"/>
            <w:vAlign w:val="center"/>
          </w:tcPr>
          <w:p w14:paraId="78808F3E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7.0 sec</w:t>
            </w:r>
          </w:p>
        </w:tc>
        <w:tc>
          <w:tcPr>
            <w:tcW w:w="1407" w:type="dxa"/>
            <w:vAlign w:val="center"/>
          </w:tcPr>
          <w:p w14:paraId="770434E2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5.0 sec</w:t>
            </w:r>
          </w:p>
        </w:tc>
      </w:tr>
      <w:tr w:rsidR="0081176A" w:rsidRPr="002F0A26" w14:paraId="1DC907AA" w14:textId="77777777" w:rsidTr="004451B3">
        <w:tc>
          <w:tcPr>
            <w:tcW w:w="1407" w:type="dxa"/>
            <w:vAlign w:val="center"/>
          </w:tcPr>
          <w:p w14:paraId="450F66C3" w14:textId="77777777" w:rsidR="0081176A" w:rsidRPr="002F0A26" w:rsidRDefault="0081176A" w:rsidP="004451B3">
            <w:pPr>
              <w:pStyle w:val="ListParagraph"/>
              <w:ind w:left="0"/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Programs 3</w:t>
            </w:r>
          </w:p>
        </w:tc>
        <w:tc>
          <w:tcPr>
            <w:tcW w:w="1407" w:type="dxa"/>
            <w:vAlign w:val="center"/>
          </w:tcPr>
          <w:p w14:paraId="7AE61224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5.0 sec</w:t>
            </w:r>
          </w:p>
        </w:tc>
        <w:tc>
          <w:tcPr>
            <w:tcW w:w="1407" w:type="dxa"/>
            <w:vAlign w:val="center"/>
          </w:tcPr>
          <w:p w14:paraId="6752DDF8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3.0 sec</w:t>
            </w:r>
          </w:p>
        </w:tc>
        <w:tc>
          <w:tcPr>
            <w:tcW w:w="1407" w:type="dxa"/>
            <w:vAlign w:val="center"/>
          </w:tcPr>
          <w:p w14:paraId="711A6CB3" w14:textId="77777777" w:rsidR="0081176A" w:rsidRPr="002F0A26" w:rsidRDefault="0081176A" w:rsidP="004451B3">
            <w:pPr>
              <w:jc w:val="center"/>
              <w:rPr>
                <w:b/>
                <w:bCs/>
                <w:sz w:val="22"/>
              </w:rPr>
            </w:pPr>
            <w:r w:rsidRPr="002F0A26">
              <w:rPr>
                <w:b/>
                <w:bCs/>
                <w:sz w:val="22"/>
              </w:rPr>
              <w:t>4.0 sec</w:t>
            </w:r>
          </w:p>
        </w:tc>
      </w:tr>
    </w:tbl>
    <w:p w14:paraId="4437C951" w14:textId="77777777" w:rsidR="0081176A" w:rsidRPr="002F0A26" w:rsidRDefault="0081176A" w:rsidP="0081176A">
      <w:pPr>
        <w:pStyle w:val="ListParagraph"/>
        <w:rPr>
          <w:b/>
          <w:bCs/>
        </w:rPr>
      </w:pPr>
    </w:p>
    <w:p w14:paraId="2B3309FC" w14:textId="77777777" w:rsidR="004451B3" w:rsidRPr="002F0A26" w:rsidRDefault="004451B3" w:rsidP="004451B3">
      <w:pPr>
        <w:pStyle w:val="ListParagraph"/>
        <w:numPr>
          <w:ilvl w:val="1"/>
          <w:numId w:val="6"/>
        </w:numPr>
        <w:rPr>
          <w:b/>
          <w:bCs/>
          <w:sz w:val="24"/>
        </w:rPr>
      </w:pPr>
      <w:r w:rsidRPr="002F0A26">
        <w:rPr>
          <w:b/>
          <w:bCs/>
          <w:sz w:val="24"/>
        </w:rPr>
        <w:t>Determine which of the above three systems will provide the best performance for the laboratory.</w:t>
      </w:r>
    </w:p>
    <w:p w14:paraId="6012CF0E" w14:textId="77777777" w:rsidR="00F76EBA" w:rsidRPr="002F0A26" w:rsidRDefault="00F76EBA" w:rsidP="00F76EBA">
      <w:pPr>
        <w:pStyle w:val="ListParagraph"/>
        <w:ind w:left="1440"/>
        <w:rPr>
          <w:b/>
          <w:bCs/>
          <w:sz w:val="24"/>
        </w:rPr>
      </w:pPr>
    </w:p>
    <w:p w14:paraId="4C9E2301" w14:textId="1989FD74" w:rsidR="0081176A" w:rsidRDefault="004451B3" w:rsidP="004451B3">
      <w:pPr>
        <w:pStyle w:val="ListParagraph"/>
        <w:numPr>
          <w:ilvl w:val="1"/>
          <w:numId w:val="6"/>
        </w:numPr>
        <w:rPr>
          <w:b/>
          <w:bCs/>
          <w:sz w:val="24"/>
        </w:rPr>
      </w:pPr>
      <w:r w:rsidRPr="002F0A26">
        <w:rPr>
          <w:b/>
          <w:bCs/>
          <w:sz w:val="24"/>
        </w:rPr>
        <w:t xml:space="preserve">The three systems cost as follows: $8,000 (System 1), </w:t>
      </w:r>
      <w:r w:rsidR="00F76EBA" w:rsidRPr="002F0A26">
        <w:rPr>
          <w:b/>
          <w:bCs/>
          <w:sz w:val="24"/>
        </w:rPr>
        <w:t>$5</w:t>
      </w:r>
      <w:r w:rsidRPr="002F0A26">
        <w:rPr>
          <w:b/>
          <w:bCs/>
          <w:sz w:val="24"/>
        </w:rPr>
        <w:t>,000 (</w:t>
      </w:r>
      <w:r w:rsidR="00F76EBA" w:rsidRPr="002F0A26">
        <w:rPr>
          <w:b/>
          <w:bCs/>
          <w:sz w:val="24"/>
        </w:rPr>
        <w:t>System 2</w:t>
      </w:r>
      <w:r w:rsidRPr="002F0A26">
        <w:rPr>
          <w:b/>
          <w:bCs/>
          <w:sz w:val="24"/>
        </w:rPr>
        <w:t xml:space="preserve">), and </w:t>
      </w:r>
      <w:r w:rsidR="00F76EBA" w:rsidRPr="002F0A26">
        <w:rPr>
          <w:b/>
          <w:bCs/>
          <w:sz w:val="24"/>
        </w:rPr>
        <w:t>$6,5</w:t>
      </w:r>
      <w:r w:rsidRPr="002F0A26">
        <w:rPr>
          <w:b/>
          <w:bCs/>
          <w:sz w:val="24"/>
        </w:rPr>
        <w:t>00 (</w:t>
      </w:r>
      <w:r w:rsidR="00F76EBA" w:rsidRPr="002F0A26">
        <w:rPr>
          <w:b/>
          <w:bCs/>
          <w:sz w:val="24"/>
        </w:rPr>
        <w:t>System 3</w:t>
      </w:r>
      <w:r w:rsidRPr="002F0A26">
        <w:rPr>
          <w:b/>
          <w:bCs/>
          <w:sz w:val="24"/>
        </w:rPr>
        <w:t>)</w:t>
      </w:r>
      <w:r w:rsidR="00F76EBA" w:rsidRPr="002F0A26">
        <w:rPr>
          <w:b/>
          <w:bCs/>
          <w:sz w:val="24"/>
        </w:rPr>
        <w:t xml:space="preserve">. By doing a cost-performance analysis, indicate which one of these systems you will choose and </w:t>
      </w:r>
      <w:r w:rsidR="00BA0706" w:rsidRPr="002F0A26">
        <w:rPr>
          <w:b/>
          <w:bCs/>
          <w:color w:val="FF0000"/>
          <w:sz w:val="24"/>
        </w:rPr>
        <w:t>why</w:t>
      </w:r>
      <w:r w:rsidR="00BA0706" w:rsidRPr="002F0A26">
        <w:rPr>
          <w:b/>
          <w:bCs/>
          <w:sz w:val="24"/>
        </w:rPr>
        <w:t>.</w:t>
      </w:r>
    </w:p>
    <w:p w14:paraId="3039E439" w14:textId="77777777" w:rsidR="002F0A26" w:rsidRPr="002F0A26" w:rsidRDefault="002F0A26" w:rsidP="002F0A26">
      <w:pPr>
        <w:pStyle w:val="ListParagraph"/>
        <w:rPr>
          <w:b/>
          <w:bCs/>
          <w:sz w:val="24"/>
        </w:rPr>
      </w:pPr>
    </w:p>
    <w:p w14:paraId="0AA9D415" w14:textId="77777777" w:rsidR="002F0A26" w:rsidRDefault="002F0A26" w:rsidP="002F0A26">
      <w:pPr>
        <w:rPr>
          <w:b/>
          <w:bCs/>
          <w:sz w:val="24"/>
        </w:rPr>
      </w:pPr>
    </w:p>
    <w:p w14:paraId="274B6BB8" w14:textId="1E497FEB" w:rsidR="002F0A26" w:rsidRDefault="002F0A26" w:rsidP="002F0A26">
      <w:pPr>
        <w:rPr>
          <w:b/>
          <w:bCs/>
          <w:sz w:val="24"/>
          <w:u w:val="single"/>
        </w:rPr>
      </w:pPr>
      <w:r w:rsidRPr="002F0A26">
        <w:rPr>
          <w:b/>
          <w:bCs/>
          <w:sz w:val="24"/>
          <w:u w:val="single"/>
        </w:rPr>
        <w:t>Answer:</w:t>
      </w:r>
    </w:p>
    <w:p w14:paraId="1E742CD3" w14:textId="6816DE7C" w:rsidR="005C016F" w:rsidRPr="005C016F" w:rsidRDefault="005C016F" w:rsidP="005C016F">
      <w:pPr>
        <w:rPr>
          <w:sz w:val="24"/>
          <w:u w:val="single"/>
        </w:rPr>
      </w:pPr>
      <w:r w:rsidRPr="005C016F">
        <w:rPr>
          <w:sz w:val="24"/>
          <w:u w:val="single"/>
        </w:rPr>
        <w:t>a. Performance Analysis</w:t>
      </w:r>
      <w:r>
        <w:rPr>
          <w:sz w:val="24"/>
          <w:u w:val="single"/>
        </w:rPr>
        <w:t>:</w:t>
      </w:r>
    </w:p>
    <w:p w14:paraId="69E8552B" w14:textId="365FABBC" w:rsidR="005C016F" w:rsidRPr="005C016F" w:rsidRDefault="005C016F" w:rsidP="005C016F">
      <w:pPr>
        <w:ind w:left="720"/>
        <w:rPr>
          <w:sz w:val="24"/>
        </w:rPr>
      </w:pPr>
      <w:r>
        <w:rPr>
          <w:sz w:val="24"/>
        </w:rPr>
        <w:t>W</w:t>
      </w:r>
      <w:r w:rsidRPr="005C016F">
        <w:rPr>
          <w:sz w:val="24"/>
        </w:rPr>
        <w:t>e calculate the weighted execution time for each system based on the relative usage of the programs.</w:t>
      </w:r>
    </w:p>
    <w:p w14:paraId="11184D82" w14:textId="77777777" w:rsidR="005C016F" w:rsidRPr="005C016F" w:rsidRDefault="005C016F" w:rsidP="005C016F">
      <w:pPr>
        <w:rPr>
          <w:sz w:val="24"/>
        </w:rPr>
      </w:pPr>
    </w:p>
    <w:p w14:paraId="6C622381" w14:textId="77777777" w:rsidR="005C016F" w:rsidRPr="005C016F" w:rsidRDefault="005C016F" w:rsidP="005C016F">
      <w:pPr>
        <w:ind w:firstLine="720"/>
        <w:rPr>
          <w:sz w:val="24"/>
        </w:rPr>
      </w:pPr>
      <w:r w:rsidRPr="005C016F">
        <w:rPr>
          <w:sz w:val="24"/>
        </w:rPr>
        <w:t>Weighted Average Execution Time Calculation:</w:t>
      </w:r>
    </w:p>
    <w:p w14:paraId="0BF8FD4F" w14:textId="77777777" w:rsidR="005C016F" w:rsidRPr="005C016F" w:rsidRDefault="005C016F" w:rsidP="005C016F">
      <w:pPr>
        <w:rPr>
          <w:sz w:val="24"/>
        </w:rPr>
      </w:pPr>
    </w:p>
    <w:p w14:paraId="1C288851" w14:textId="77777777" w:rsidR="005C016F" w:rsidRDefault="005C016F" w:rsidP="005C016F">
      <w:pPr>
        <w:ind w:left="720"/>
        <w:rPr>
          <w:sz w:val="24"/>
        </w:rPr>
      </w:pPr>
      <w:r w:rsidRPr="005C016F">
        <w:rPr>
          <w:sz w:val="24"/>
        </w:rPr>
        <w:t>Weighted Average Execution Time</w:t>
      </w:r>
      <w:r>
        <w:rPr>
          <w:sz w:val="24"/>
        </w:rPr>
        <w:t xml:space="preserve"> </w:t>
      </w:r>
      <w:r w:rsidRPr="005C016F">
        <w:rPr>
          <w:sz w:val="24"/>
        </w:rPr>
        <w:t>=</w:t>
      </w:r>
      <w:r>
        <w:rPr>
          <w:sz w:val="24"/>
        </w:rPr>
        <w:t xml:space="preserve"> </w:t>
      </w:r>
      <w:r w:rsidRPr="005C016F">
        <w:rPr>
          <w:sz w:val="24"/>
        </w:rPr>
        <w:t>(Time for Program 1×0.45)+(Time for</w:t>
      </w:r>
      <w:r>
        <w:rPr>
          <w:sz w:val="24"/>
        </w:rPr>
        <w:t xml:space="preserve"> </w:t>
      </w:r>
    </w:p>
    <w:p w14:paraId="714F6ED4" w14:textId="06A5A7F1" w:rsidR="005C016F" w:rsidRPr="005C016F" w:rsidRDefault="005C016F" w:rsidP="005C016F">
      <w:pPr>
        <w:ind w:left="4320"/>
        <w:rPr>
          <w:sz w:val="24"/>
        </w:rPr>
      </w:pPr>
      <w:r w:rsidRPr="005C016F">
        <w:rPr>
          <w:sz w:val="24"/>
        </w:rPr>
        <w:t>Program 2×0.35)+(Time for Program 3×0.20)</w:t>
      </w:r>
    </w:p>
    <w:p w14:paraId="6E664A82" w14:textId="77777777" w:rsidR="005C016F" w:rsidRDefault="005C016F" w:rsidP="005C016F">
      <w:pPr>
        <w:ind w:firstLine="720"/>
        <w:rPr>
          <w:sz w:val="24"/>
        </w:rPr>
      </w:pPr>
    </w:p>
    <w:p w14:paraId="4D32C4C7" w14:textId="77777777" w:rsidR="005C016F" w:rsidRDefault="005C016F" w:rsidP="005C016F">
      <w:pPr>
        <w:rPr>
          <w:sz w:val="24"/>
        </w:rPr>
      </w:pPr>
    </w:p>
    <w:p w14:paraId="18B86BA8" w14:textId="77777777" w:rsidR="005C016F" w:rsidRDefault="005C016F" w:rsidP="005C016F">
      <w:pPr>
        <w:rPr>
          <w:sz w:val="24"/>
        </w:rPr>
      </w:pPr>
    </w:p>
    <w:p w14:paraId="7DFE9819" w14:textId="77777777" w:rsidR="005C016F" w:rsidRPr="005C016F" w:rsidRDefault="005C016F" w:rsidP="005C016F">
      <w:pPr>
        <w:rPr>
          <w:sz w:val="24"/>
        </w:rPr>
      </w:pPr>
    </w:p>
    <w:p w14:paraId="2FB3E142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lastRenderedPageBreak/>
        <w:t>System 1:</w:t>
      </w:r>
    </w:p>
    <w:p w14:paraId="3EC9729A" w14:textId="38F1EE44" w:rsidR="005C016F" w:rsidRPr="005C016F" w:rsidRDefault="005C016F" w:rsidP="005C016F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>
        <w:rPr>
          <w:sz w:val="24"/>
        </w:rPr>
        <w:t xml:space="preserve"> </w:t>
      </w:r>
      <w:r w:rsidRPr="005C016F">
        <w:rPr>
          <w:sz w:val="24"/>
        </w:rPr>
        <w:t>(1.0×0.45)+(10.0×0.35)+(5.0×0.20)</w:t>
      </w:r>
    </w:p>
    <w:p w14:paraId="3F3C1519" w14:textId="766418A0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>
        <w:rPr>
          <w:sz w:val="24"/>
        </w:rPr>
        <w:t xml:space="preserve"> </w:t>
      </w:r>
      <w:r w:rsidRPr="005C016F">
        <w:rPr>
          <w:sz w:val="24"/>
        </w:rPr>
        <w:t>0.45+3.5+1.0</w:t>
      </w:r>
    </w:p>
    <w:p w14:paraId="4FB2D0D8" w14:textId="1237BA7E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</w:t>
      </w:r>
      <w:r w:rsidRPr="005C016F">
        <w:rPr>
          <w:sz w:val="24"/>
        </w:rPr>
        <w:t>4.95sec</w:t>
      </w:r>
    </w:p>
    <w:p w14:paraId="1A02D174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>System 2:</w:t>
      </w:r>
    </w:p>
    <w:p w14:paraId="23DD5488" w14:textId="24D34C3A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</w:t>
      </w:r>
      <w:r w:rsidRPr="005C016F">
        <w:rPr>
          <w:sz w:val="24"/>
        </w:rPr>
        <w:t>(2.0×0.45)+(7.0×0.35)+(3.0×0.20)</w:t>
      </w:r>
    </w:p>
    <w:p w14:paraId="678B8199" w14:textId="015482AA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</w:t>
      </w:r>
      <w:r w:rsidRPr="005C016F">
        <w:rPr>
          <w:sz w:val="24"/>
        </w:rPr>
        <w:t>0.9+2.45+0.6</w:t>
      </w:r>
    </w:p>
    <w:p w14:paraId="020894C0" w14:textId="25EA4402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=3.95 sec</w:t>
      </w:r>
    </w:p>
    <w:p w14:paraId="1E3F3297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>System 3:</w:t>
      </w:r>
    </w:p>
    <w:p w14:paraId="584F6874" w14:textId="273FC52D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</w:t>
      </w:r>
      <w:r w:rsidRPr="005C016F">
        <w:rPr>
          <w:sz w:val="24"/>
        </w:rPr>
        <w:t>(1.5×0.45)+(5.0×0.35)+(4.0×0.20)</w:t>
      </w:r>
    </w:p>
    <w:p w14:paraId="317DFE55" w14:textId="547C1345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</w:t>
      </w:r>
      <w:r w:rsidRPr="005C016F">
        <w:rPr>
          <w:sz w:val="24"/>
        </w:rPr>
        <w:t>0.675+1.75+0.8</w:t>
      </w:r>
    </w:p>
    <w:p w14:paraId="4992C437" w14:textId="36FC1DF0" w:rsidR="005C016F" w:rsidRPr="005C016F" w:rsidRDefault="005C016F" w:rsidP="003A44A5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</w:t>
      </w:r>
      <w:r w:rsidRPr="005C016F">
        <w:rPr>
          <w:sz w:val="24"/>
        </w:rPr>
        <w:t>3.225 sec</w:t>
      </w:r>
    </w:p>
    <w:p w14:paraId="1E7E5ACF" w14:textId="77777777" w:rsidR="005C016F" w:rsidRPr="005C016F" w:rsidRDefault="005C016F" w:rsidP="005C016F">
      <w:pPr>
        <w:rPr>
          <w:sz w:val="24"/>
        </w:rPr>
      </w:pPr>
    </w:p>
    <w:p w14:paraId="706E6F18" w14:textId="6F96DF05" w:rsidR="005C016F" w:rsidRPr="005C016F" w:rsidRDefault="003A44A5" w:rsidP="005C016F">
      <w:pPr>
        <w:rPr>
          <w:sz w:val="24"/>
        </w:rPr>
      </w:pPr>
      <w:r>
        <w:rPr>
          <w:sz w:val="24"/>
        </w:rPr>
        <w:t>For</w:t>
      </w:r>
      <w:r w:rsidR="005C016F" w:rsidRPr="005C016F">
        <w:rPr>
          <w:sz w:val="24"/>
        </w:rPr>
        <w:t xml:space="preserve"> </w:t>
      </w:r>
      <w:r>
        <w:rPr>
          <w:sz w:val="24"/>
        </w:rPr>
        <w:t>b</w:t>
      </w:r>
      <w:r w:rsidR="005C016F" w:rsidRPr="005C016F">
        <w:rPr>
          <w:sz w:val="24"/>
        </w:rPr>
        <w:t xml:space="preserve">est </w:t>
      </w:r>
      <w:r>
        <w:rPr>
          <w:sz w:val="24"/>
        </w:rPr>
        <w:t>p</w:t>
      </w:r>
      <w:r w:rsidR="005C016F" w:rsidRPr="005C016F">
        <w:rPr>
          <w:sz w:val="24"/>
        </w:rPr>
        <w:t>erformance</w:t>
      </w:r>
      <w:r>
        <w:rPr>
          <w:sz w:val="24"/>
        </w:rPr>
        <w:t>:</w:t>
      </w:r>
    </w:p>
    <w:p w14:paraId="56B655D3" w14:textId="77777777" w:rsidR="003A44A5" w:rsidRDefault="005C016F" w:rsidP="003A44A5">
      <w:pPr>
        <w:ind w:firstLine="720"/>
        <w:rPr>
          <w:sz w:val="24"/>
        </w:rPr>
      </w:pPr>
      <w:r w:rsidRPr="005C016F">
        <w:rPr>
          <w:sz w:val="24"/>
        </w:rPr>
        <w:t>System 3 has the lowest weighted average execution time of 3.225 seconds,</w:t>
      </w:r>
    </w:p>
    <w:p w14:paraId="57A8D8E3" w14:textId="2C0776F1" w:rsidR="005C016F" w:rsidRPr="005C016F" w:rsidRDefault="005C016F" w:rsidP="003A44A5">
      <w:pPr>
        <w:ind w:firstLine="720"/>
        <w:rPr>
          <w:sz w:val="24"/>
        </w:rPr>
      </w:pPr>
      <w:r w:rsidRPr="005C016F">
        <w:rPr>
          <w:sz w:val="24"/>
        </w:rPr>
        <w:t>indicating it will provide the best performance in the laboratory environment.</w:t>
      </w:r>
    </w:p>
    <w:p w14:paraId="03956F55" w14:textId="77777777" w:rsidR="005C016F" w:rsidRPr="005C016F" w:rsidRDefault="005C016F" w:rsidP="005C016F">
      <w:pPr>
        <w:rPr>
          <w:sz w:val="24"/>
        </w:rPr>
      </w:pPr>
    </w:p>
    <w:p w14:paraId="16DCD4D1" w14:textId="77777777" w:rsidR="005C016F" w:rsidRPr="003A44A5" w:rsidRDefault="005C016F" w:rsidP="005C016F">
      <w:pPr>
        <w:rPr>
          <w:sz w:val="24"/>
          <w:u w:val="single"/>
        </w:rPr>
      </w:pPr>
      <w:r w:rsidRPr="003A44A5">
        <w:rPr>
          <w:sz w:val="24"/>
          <w:u w:val="single"/>
        </w:rPr>
        <w:t>b. Cost-Performance Analysis</w:t>
      </w:r>
    </w:p>
    <w:p w14:paraId="30DD0D99" w14:textId="2B3D8AC0" w:rsidR="005C016F" w:rsidRPr="005C016F" w:rsidRDefault="003A44A5" w:rsidP="003A44A5">
      <w:pPr>
        <w:ind w:firstLine="720"/>
        <w:rPr>
          <w:sz w:val="24"/>
        </w:rPr>
      </w:pPr>
      <w:r>
        <w:rPr>
          <w:sz w:val="24"/>
        </w:rPr>
        <w:t>We</w:t>
      </w:r>
      <w:r w:rsidR="005C016F" w:rsidRPr="005C016F">
        <w:rPr>
          <w:sz w:val="24"/>
        </w:rPr>
        <w:t xml:space="preserve"> divide the cost by the weighted execution time:</w:t>
      </w:r>
    </w:p>
    <w:p w14:paraId="2B5F7ED9" w14:textId="77777777" w:rsidR="005C016F" w:rsidRPr="005C016F" w:rsidRDefault="005C016F" w:rsidP="005C016F">
      <w:pPr>
        <w:rPr>
          <w:sz w:val="24"/>
        </w:rPr>
      </w:pPr>
    </w:p>
    <w:p w14:paraId="4E45F01F" w14:textId="03F8D8DA" w:rsidR="005C016F" w:rsidRPr="005C016F" w:rsidRDefault="005C016F" w:rsidP="003A44A5">
      <w:pPr>
        <w:ind w:firstLine="720"/>
        <w:rPr>
          <w:sz w:val="24"/>
        </w:rPr>
      </w:pPr>
      <w:r w:rsidRPr="005C016F">
        <w:rPr>
          <w:sz w:val="24"/>
        </w:rPr>
        <w:t>Cost-Performance Ratio</w:t>
      </w:r>
      <w:r w:rsidR="003A44A5">
        <w:rPr>
          <w:sz w:val="24"/>
        </w:rPr>
        <w:t xml:space="preserve"> </w:t>
      </w:r>
      <w:r w:rsidRPr="005C016F">
        <w:rPr>
          <w:sz w:val="24"/>
        </w:rPr>
        <w:t>=</w:t>
      </w:r>
      <w:r w:rsidR="003A44A5">
        <w:rPr>
          <w:sz w:val="24"/>
        </w:rPr>
        <w:t xml:space="preserve"> (</w:t>
      </w:r>
      <w:r w:rsidRPr="005C016F">
        <w:rPr>
          <w:sz w:val="24"/>
        </w:rPr>
        <w:t>Cost</w:t>
      </w:r>
      <w:r w:rsidR="003A44A5">
        <w:rPr>
          <w:sz w:val="24"/>
        </w:rPr>
        <w:t xml:space="preserve"> / </w:t>
      </w:r>
      <w:r w:rsidRPr="005C016F">
        <w:rPr>
          <w:sz w:val="24"/>
        </w:rPr>
        <w:t xml:space="preserve">Weighted </w:t>
      </w:r>
      <w:r w:rsidR="003A44A5">
        <w:rPr>
          <w:sz w:val="24"/>
        </w:rPr>
        <w:t>a</w:t>
      </w:r>
      <w:r w:rsidRPr="005C016F">
        <w:rPr>
          <w:sz w:val="24"/>
        </w:rPr>
        <w:t xml:space="preserve">verage </w:t>
      </w:r>
      <w:r w:rsidR="003A44A5">
        <w:rPr>
          <w:sz w:val="24"/>
        </w:rPr>
        <w:t>e</w:t>
      </w:r>
      <w:r w:rsidRPr="005C016F">
        <w:rPr>
          <w:sz w:val="24"/>
        </w:rPr>
        <w:t xml:space="preserve">xecution </w:t>
      </w:r>
      <w:r w:rsidR="003A44A5">
        <w:rPr>
          <w:sz w:val="24"/>
        </w:rPr>
        <w:t>t</w:t>
      </w:r>
      <w:r w:rsidRPr="005C016F">
        <w:rPr>
          <w:sz w:val="24"/>
        </w:rPr>
        <w:t>ime</w:t>
      </w:r>
      <w:r w:rsidR="003A44A5">
        <w:rPr>
          <w:sz w:val="24"/>
        </w:rPr>
        <w:t>)</w:t>
      </w:r>
    </w:p>
    <w:p w14:paraId="0A012EBE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>​</w:t>
      </w:r>
    </w:p>
    <w:p w14:paraId="2204543A" w14:textId="7CA3CD8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 xml:space="preserve"> </w:t>
      </w:r>
    </w:p>
    <w:p w14:paraId="1B1FEA59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>System 1:</w:t>
      </w:r>
    </w:p>
    <w:p w14:paraId="1A66E88F" w14:textId="111EF5E0" w:rsidR="005C016F" w:rsidRPr="005C016F" w:rsidRDefault="005C016F" w:rsidP="00EF3476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3A44A5">
        <w:rPr>
          <w:sz w:val="24"/>
        </w:rPr>
        <w:t xml:space="preserve"> (</w:t>
      </w:r>
      <w:r w:rsidRPr="005C016F">
        <w:rPr>
          <w:sz w:val="24"/>
        </w:rPr>
        <w:t>8000</w:t>
      </w:r>
      <w:r w:rsidR="00EF3476">
        <w:rPr>
          <w:sz w:val="24"/>
        </w:rPr>
        <w:t>/</w:t>
      </w:r>
      <w:r w:rsidRPr="005C016F">
        <w:rPr>
          <w:sz w:val="24"/>
        </w:rPr>
        <w:t>4.95</w:t>
      </w:r>
      <w:r w:rsidR="00EF3476">
        <w:rPr>
          <w:sz w:val="24"/>
        </w:rPr>
        <w:t>)</w:t>
      </w:r>
    </w:p>
    <w:p w14:paraId="54EA5BD8" w14:textId="5B9C2E0E" w:rsidR="005C016F" w:rsidRPr="005C016F" w:rsidRDefault="005C016F" w:rsidP="00EF3476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EF3476">
        <w:rPr>
          <w:sz w:val="24"/>
        </w:rPr>
        <w:t xml:space="preserve"> </w:t>
      </w:r>
      <w:r w:rsidRPr="005C016F">
        <w:rPr>
          <w:sz w:val="24"/>
        </w:rPr>
        <w:t>1616.16</w:t>
      </w:r>
    </w:p>
    <w:p w14:paraId="3DD254A5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>System 2:</w:t>
      </w:r>
    </w:p>
    <w:p w14:paraId="182B1C3D" w14:textId="495CD7DF" w:rsidR="005C016F" w:rsidRPr="005C016F" w:rsidRDefault="005C016F" w:rsidP="00EF3476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EF3476">
        <w:rPr>
          <w:sz w:val="24"/>
        </w:rPr>
        <w:t xml:space="preserve"> (</w:t>
      </w:r>
      <w:r w:rsidRPr="005C016F">
        <w:rPr>
          <w:sz w:val="24"/>
        </w:rPr>
        <w:t>5000</w:t>
      </w:r>
      <w:r w:rsidR="00EF3476">
        <w:rPr>
          <w:sz w:val="24"/>
        </w:rPr>
        <w:t>/</w:t>
      </w:r>
      <w:r w:rsidRPr="005C016F">
        <w:rPr>
          <w:sz w:val="24"/>
        </w:rPr>
        <w:t>3.95</w:t>
      </w:r>
      <w:r w:rsidR="00EF3476">
        <w:rPr>
          <w:sz w:val="24"/>
        </w:rPr>
        <w:t>)</w:t>
      </w:r>
    </w:p>
    <w:p w14:paraId="797F3B9B" w14:textId="09D26E8A" w:rsidR="005C016F" w:rsidRPr="005C016F" w:rsidRDefault="005C016F" w:rsidP="00EF3476">
      <w:pPr>
        <w:ind w:left="720" w:firstLine="720"/>
        <w:rPr>
          <w:sz w:val="24"/>
        </w:rPr>
      </w:pPr>
      <w:r w:rsidRPr="005C016F">
        <w:rPr>
          <w:sz w:val="24"/>
        </w:rPr>
        <w:t>=1265.82</w:t>
      </w:r>
    </w:p>
    <w:p w14:paraId="211EB294" w14:textId="77777777" w:rsidR="005C016F" w:rsidRPr="005C016F" w:rsidRDefault="005C016F" w:rsidP="005C016F">
      <w:pPr>
        <w:rPr>
          <w:sz w:val="24"/>
        </w:rPr>
      </w:pPr>
      <w:r w:rsidRPr="005C016F">
        <w:rPr>
          <w:sz w:val="24"/>
        </w:rPr>
        <w:t>System 3:</w:t>
      </w:r>
    </w:p>
    <w:p w14:paraId="4D71A633" w14:textId="7C22ECE6" w:rsidR="005C016F" w:rsidRPr="005C016F" w:rsidRDefault="005C016F" w:rsidP="00EF3476">
      <w:pPr>
        <w:ind w:left="720" w:firstLine="720"/>
        <w:rPr>
          <w:sz w:val="24"/>
        </w:rPr>
      </w:pPr>
      <w:r w:rsidRPr="005C016F">
        <w:rPr>
          <w:sz w:val="24"/>
        </w:rPr>
        <w:t>=</w:t>
      </w:r>
      <w:r w:rsidR="00EF3476">
        <w:rPr>
          <w:sz w:val="24"/>
        </w:rPr>
        <w:t xml:space="preserve"> (</w:t>
      </w:r>
      <w:r w:rsidRPr="005C016F">
        <w:rPr>
          <w:sz w:val="24"/>
        </w:rPr>
        <w:t>6500</w:t>
      </w:r>
      <w:r w:rsidR="00EF3476">
        <w:rPr>
          <w:sz w:val="24"/>
        </w:rPr>
        <w:t>/</w:t>
      </w:r>
      <w:r w:rsidRPr="005C016F">
        <w:rPr>
          <w:sz w:val="24"/>
        </w:rPr>
        <w:t>3.225</w:t>
      </w:r>
      <w:r w:rsidR="00EF3476">
        <w:rPr>
          <w:sz w:val="24"/>
        </w:rPr>
        <w:t>)</w:t>
      </w:r>
    </w:p>
    <w:p w14:paraId="1C01DBE1" w14:textId="77777777" w:rsidR="005C016F" w:rsidRPr="005C016F" w:rsidRDefault="005C016F" w:rsidP="00EF3476">
      <w:pPr>
        <w:ind w:left="720" w:firstLine="720"/>
        <w:rPr>
          <w:sz w:val="24"/>
        </w:rPr>
      </w:pPr>
      <w:r w:rsidRPr="005C016F">
        <w:rPr>
          <w:sz w:val="24"/>
        </w:rPr>
        <w:t>=2015.50</w:t>
      </w:r>
    </w:p>
    <w:p w14:paraId="0E5D090E" w14:textId="77777777" w:rsidR="005C016F" w:rsidRPr="005C016F" w:rsidRDefault="005C016F" w:rsidP="005C016F">
      <w:pPr>
        <w:rPr>
          <w:sz w:val="24"/>
        </w:rPr>
      </w:pPr>
    </w:p>
    <w:p w14:paraId="2231080C" w14:textId="7E321AD0" w:rsidR="005C016F" w:rsidRPr="00EF3476" w:rsidRDefault="005C016F" w:rsidP="005C016F">
      <w:pPr>
        <w:rPr>
          <w:sz w:val="24"/>
          <w:u w:val="single"/>
        </w:rPr>
      </w:pPr>
      <w:r w:rsidRPr="00EF3476">
        <w:rPr>
          <w:sz w:val="24"/>
          <w:u w:val="single"/>
        </w:rPr>
        <w:t xml:space="preserve">Cost-Performance </w:t>
      </w:r>
      <w:r w:rsidR="00EF3476" w:rsidRPr="00EF3476">
        <w:rPr>
          <w:sz w:val="24"/>
          <w:u w:val="single"/>
        </w:rPr>
        <w:t>A</w:t>
      </w:r>
      <w:r w:rsidRPr="00EF3476">
        <w:rPr>
          <w:sz w:val="24"/>
          <w:u w:val="single"/>
        </w:rPr>
        <w:t>nalysis</w:t>
      </w:r>
      <w:r w:rsidR="00EF3476" w:rsidRPr="00EF3476">
        <w:rPr>
          <w:sz w:val="24"/>
          <w:u w:val="single"/>
        </w:rPr>
        <w:t>:</w:t>
      </w:r>
    </w:p>
    <w:p w14:paraId="7F7C8CD4" w14:textId="77777777" w:rsidR="00EF3476" w:rsidRDefault="005C016F" w:rsidP="00EF3476">
      <w:pPr>
        <w:ind w:firstLine="720"/>
        <w:rPr>
          <w:sz w:val="24"/>
        </w:rPr>
      </w:pPr>
      <w:r w:rsidRPr="005C016F">
        <w:rPr>
          <w:sz w:val="24"/>
        </w:rPr>
        <w:t xml:space="preserve">System 2 has the lowest cost-performance ratio of 1265.82, indicating it </w:t>
      </w:r>
      <w:proofErr w:type="gramStart"/>
      <w:r w:rsidRPr="005C016F">
        <w:rPr>
          <w:sz w:val="24"/>
        </w:rPr>
        <w:t>provides</w:t>
      </w:r>
      <w:proofErr w:type="gramEnd"/>
      <w:r w:rsidRPr="005C016F">
        <w:rPr>
          <w:sz w:val="24"/>
        </w:rPr>
        <w:t xml:space="preserve"> </w:t>
      </w:r>
    </w:p>
    <w:p w14:paraId="4E0E8368" w14:textId="633B92D3" w:rsidR="005C016F" w:rsidRPr="005C016F" w:rsidRDefault="005C016F" w:rsidP="00EF3476">
      <w:pPr>
        <w:ind w:firstLine="720"/>
        <w:rPr>
          <w:sz w:val="24"/>
        </w:rPr>
      </w:pPr>
      <w:r w:rsidRPr="005C016F">
        <w:rPr>
          <w:sz w:val="24"/>
        </w:rPr>
        <w:t>the best value for money.</w:t>
      </w:r>
    </w:p>
    <w:p w14:paraId="1DD41ED3" w14:textId="77777777" w:rsidR="005C016F" w:rsidRPr="005C016F" w:rsidRDefault="005C016F" w:rsidP="005C016F">
      <w:pPr>
        <w:rPr>
          <w:sz w:val="24"/>
        </w:rPr>
      </w:pPr>
    </w:p>
    <w:p w14:paraId="6DAF49A9" w14:textId="568B740B" w:rsidR="005C016F" w:rsidRPr="00EF3476" w:rsidRDefault="005C016F" w:rsidP="005C016F">
      <w:pPr>
        <w:rPr>
          <w:sz w:val="24"/>
          <w:u w:val="single"/>
        </w:rPr>
      </w:pPr>
      <w:r w:rsidRPr="00EF3476">
        <w:rPr>
          <w:sz w:val="24"/>
          <w:u w:val="single"/>
        </w:rPr>
        <w:t>Final Decision</w:t>
      </w:r>
      <w:r w:rsidR="00EF3476" w:rsidRPr="00EF3476">
        <w:rPr>
          <w:sz w:val="24"/>
          <w:u w:val="single"/>
        </w:rPr>
        <w:t>:</w:t>
      </w:r>
    </w:p>
    <w:p w14:paraId="55A7BBDD" w14:textId="77777777" w:rsidR="00EF3476" w:rsidRDefault="005C016F" w:rsidP="00EF3476">
      <w:pPr>
        <w:ind w:firstLine="720"/>
        <w:rPr>
          <w:sz w:val="24"/>
        </w:rPr>
      </w:pPr>
      <w:r w:rsidRPr="005C016F">
        <w:rPr>
          <w:sz w:val="24"/>
        </w:rPr>
        <w:t xml:space="preserve">Based on the cost-performance analysis, System 2 is the preferred choice despite </w:t>
      </w:r>
    </w:p>
    <w:p w14:paraId="78A9BD65" w14:textId="0A395CBF" w:rsidR="005C016F" w:rsidRPr="005C016F" w:rsidRDefault="005C016F" w:rsidP="00EF3476">
      <w:pPr>
        <w:ind w:left="720"/>
        <w:rPr>
          <w:sz w:val="24"/>
        </w:rPr>
      </w:pPr>
      <w:r w:rsidRPr="005C016F">
        <w:rPr>
          <w:sz w:val="24"/>
        </w:rPr>
        <w:t xml:space="preserve">System 3 </w:t>
      </w:r>
      <w:proofErr w:type="gramStart"/>
      <w:r w:rsidRPr="005C016F">
        <w:rPr>
          <w:sz w:val="24"/>
        </w:rPr>
        <w:t>having</w:t>
      </w:r>
      <w:proofErr w:type="gramEnd"/>
      <w:r w:rsidRPr="005C016F">
        <w:rPr>
          <w:sz w:val="24"/>
        </w:rPr>
        <w:t xml:space="preserve"> the best performance. System 2 offers the best value considering both performance and cost.</w:t>
      </w:r>
    </w:p>
    <w:p w14:paraId="22D3C634" w14:textId="77777777" w:rsidR="005C016F" w:rsidRPr="005C016F" w:rsidRDefault="005C016F" w:rsidP="005C016F">
      <w:pPr>
        <w:rPr>
          <w:sz w:val="24"/>
        </w:rPr>
      </w:pPr>
    </w:p>
    <w:p w14:paraId="31676BC5" w14:textId="3EEFA27D" w:rsidR="005C016F" w:rsidRPr="00EF3476" w:rsidRDefault="005C016F" w:rsidP="005C016F">
      <w:pPr>
        <w:rPr>
          <w:sz w:val="24"/>
          <w:u w:val="single"/>
        </w:rPr>
      </w:pPr>
      <w:r w:rsidRPr="00EF3476">
        <w:rPr>
          <w:sz w:val="24"/>
          <w:u w:val="single"/>
        </w:rPr>
        <w:t>Summary</w:t>
      </w:r>
      <w:r w:rsidR="00EF3476">
        <w:rPr>
          <w:sz w:val="24"/>
          <w:u w:val="single"/>
        </w:rPr>
        <w:t>:</w:t>
      </w:r>
    </w:p>
    <w:p w14:paraId="679E24DA" w14:textId="77777777" w:rsidR="005C016F" w:rsidRPr="005C016F" w:rsidRDefault="005C016F" w:rsidP="00EF3476">
      <w:pPr>
        <w:ind w:firstLine="720"/>
        <w:rPr>
          <w:sz w:val="24"/>
        </w:rPr>
      </w:pPr>
      <w:r w:rsidRPr="005C016F">
        <w:rPr>
          <w:sz w:val="24"/>
        </w:rPr>
        <w:t>Best Performance: System 3 with 3.225 seconds</w:t>
      </w:r>
    </w:p>
    <w:p w14:paraId="38F8B98E" w14:textId="77777777" w:rsidR="005C016F" w:rsidRPr="005C016F" w:rsidRDefault="005C016F" w:rsidP="00EF3476">
      <w:pPr>
        <w:ind w:firstLine="720"/>
        <w:rPr>
          <w:sz w:val="24"/>
        </w:rPr>
      </w:pPr>
      <w:r w:rsidRPr="005C016F">
        <w:rPr>
          <w:sz w:val="24"/>
        </w:rPr>
        <w:t>Best Value: System 2 with a cost-performance ratio of 1265.82</w:t>
      </w:r>
    </w:p>
    <w:p w14:paraId="6597DAAE" w14:textId="38F347D1" w:rsidR="002F0A26" w:rsidRDefault="005C016F" w:rsidP="00EF3476">
      <w:pPr>
        <w:ind w:left="720"/>
        <w:rPr>
          <w:sz w:val="24"/>
        </w:rPr>
      </w:pPr>
      <w:r w:rsidRPr="005C016F">
        <w:rPr>
          <w:sz w:val="24"/>
        </w:rPr>
        <w:t>This analysis indicates that while System 3 performs best, System 2 is the most cost-effective solution for the laboratory environment.</w:t>
      </w:r>
    </w:p>
    <w:p w14:paraId="6B5505C4" w14:textId="77777777" w:rsidR="00EF3476" w:rsidRDefault="00EF3476" w:rsidP="00EF3476">
      <w:pPr>
        <w:ind w:left="720"/>
        <w:rPr>
          <w:sz w:val="24"/>
        </w:rPr>
      </w:pPr>
    </w:p>
    <w:p w14:paraId="0510655E" w14:textId="475A67BB" w:rsidR="00EF3476" w:rsidRPr="002F0A26" w:rsidRDefault="00EF3476" w:rsidP="00EF3476">
      <w:pPr>
        <w:ind w:left="720"/>
        <w:jc w:val="center"/>
        <w:rPr>
          <w:sz w:val="24"/>
        </w:rPr>
      </w:pPr>
      <w:r>
        <w:rPr>
          <w:sz w:val="24"/>
        </w:rPr>
        <w:t>=========================================================</w:t>
      </w:r>
    </w:p>
    <w:sectPr w:rsidR="00EF3476" w:rsidRPr="002F0A26" w:rsidSect="004F73A6">
      <w:pgSz w:w="12240" w:h="15840"/>
      <w:pgMar w:top="270" w:right="171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568156064">
    <w:abstractNumId w:val="6"/>
  </w:num>
  <w:num w:numId="2" w16cid:durableId="866873682">
    <w:abstractNumId w:val="3"/>
  </w:num>
  <w:num w:numId="3" w16cid:durableId="1999647020">
    <w:abstractNumId w:val="2"/>
  </w:num>
  <w:num w:numId="4" w16cid:durableId="591085441">
    <w:abstractNumId w:val="1"/>
  </w:num>
  <w:num w:numId="5" w16cid:durableId="1580871165">
    <w:abstractNumId w:val="0"/>
  </w:num>
  <w:num w:numId="6" w16cid:durableId="827594663">
    <w:abstractNumId w:val="5"/>
  </w:num>
  <w:num w:numId="7" w16cid:durableId="151749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6983"/>
    <w:rsid w:val="000A26AD"/>
    <w:rsid w:val="000A6F7E"/>
    <w:rsid w:val="000B204A"/>
    <w:rsid w:val="000C0F1B"/>
    <w:rsid w:val="000C360E"/>
    <w:rsid w:val="000E29C9"/>
    <w:rsid w:val="000F674C"/>
    <w:rsid w:val="0010029F"/>
    <w:rsid w:val="00110A75"/>
    <w:rsid w:val="00113E59"/>
    <w:rsid w:val="0012477B"/>
    <w:rsid w:val="00125B78"/>
    <w:rsid w:val="001457BD"/>
    <w:rsid w:val="00145B96"/>
    <w:rsid w:val="00145E0A"/>
    <w:rsid w:val="00155026"/>
    <w:rsid w:val="00165779"/>
    <w:rsid w:val="00170DCE"/>
    <w:rsid w:val="00172A27"/>
    <w:rsid w:val="00184ACB"/>
    <w:rsid w:val="00196CBE"/>
    <w:rsid w:val="001A12F5"/>
    <w:rsid w:val="001A560B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2232"/>
    <w:rsid w:val="002344F7"/>
    <w:rsid w:val="00251435"/>
    <w:rsid w:val="00253CF9"/>
    <w:rsid w:val="00270E35"/>
    <w:rsid w:val="00274334"/>
    <w:rsid w:val="002C11D0"/>
    <w:rsid w:val="002C1272"/>
    <w:rsid w:val="002C1ABC"/>
    <w:rsid w:val="002C34DE"/>
    <w:rsid w:val="002C3C6F"/>
    <w:rsid w:val="002C76F4"/>
    <w:rsid w:val="002D015F"/>
    <w:rsid w:val="002F0A26"/>
    <w:rsid w:val="002F3012"/>
    <w:rsid w:val="002F66A9"/>
    <w:rsid w:val="0030417A"/>
    <w:rsid w:val="003153A1"/>
    <w:rsid w:val="003179A7"/>
    <w:rsid w:val="00321F6E"/>
    <w:rsid w:val="00324DC7"/>
    <w:rsid w:val="00335961"/>
    <w:rsid w:val="00364AF1"/>
    <w:rsid w:val="0036640E"/>
    <w:rsid w:val="00367E81"/>
    <w:rsid w:val="00371D22"/>
    <w:rsid w:val="00372B8F"/>
    <w:rsid w:val="00377DF0"/>
    <w:rsid w:val="00387596"/>
    <w:rsid w:val="0039396A"/>
    <w:rsid w:val="00397FAE"/>
    <w:rsid w:val="003A44A5"/>
    <w:rsid w:val="003B15EA"/>
    <w:rsid w:val="003D0D21"/>
    <w:rsid w:val="003E60E2"/>
    <w:rsid w:val="003E7222"/>
    <w:rsid w:val="003F68CD"/>
    <w:rsid w:val="00402A7B"/>
    <w:rsid w:val="00411BFF"/>
    <w:rsid w:val="0041563D"/>
    <w:rsid w:val="0041667F"/>
    <w:rsid w:val="00427D9B"/>
    <w:rsid w:val="004416EB"/>
    <w:rsid w:val="004451B3"/>
    <w:rsid w:val="0046451C"/>
    <w:rsid w:val="00474441"/>
    <w:rsid w:val="00482328"/>
    <w:rsid w:val="00491506"/>
    <w:rsid w:val="00496C83"/>
    <w:rsid w:val="004973BE"/>
    <w:rsid w:val="004B0518"/>
    <w:rsid w:val="004B3F96"/>
    <w:rsid w:val="004B5D10"/>
    <w:rsid w:val="004C089B"/>
    <w:rsid w:val="004C407B"/>
    <w:rsid w:val="004C44C2"/>
    <w:rsid w:val="004C5434"/>
    <w:rsid w:val="004D0D93"/>
    <w:rsid w:val="004E146B"/>
    <w:rsid w:val="004F1B76"/>
    <w:rsid w:val="004F6D6F"/>
    <w:rsid w:val="004F73A6"/>
    <w:rsid w:val="005213FF"/>
    <w:rsid w:val="005260D7"/>
    <w:rsid w:val="005264FF"/>
    <w:rsid w:val="0052727C"/>
    <w:rsid w:val="00534E13"/>
    <w:rsid w:val="00537897"/>
    <w:rsid w:val="00540D58"/>
    <w:rsid w:val="00542C75"/>
    <w:rsid w:val="00547F8A"/>
    <w:rsid w:val="00552384"/>
    <w:rsid w:val="00552597"/>
    <w:rsid w:val="00556D3E"/>
    <w:rsid w:val="00567321"/>
    <w:rsid w:val="00567417"/>
    <w:rsid w:val="005723F2"/>
    <w:rsid w:val="005865DE"/>
    <w:rsid w:val="005A1512"/>
    <w:rsid w:val="005C016F"/>
    <w:rsid w:val="005D7565"/>
    <w:rsid w:val="005E73FA"/>
    <w:rsid w:val="005F62CF"/>
    <w:rsid w:val="005F6AB2"/>
    <w:rsid w:val="00605C70"/>
    <w:rsid w:val="0062503A"/>
    <w:rsid w:val="0062556E"/>
    <w:rsid w:val="00627309"/>
    <w:rsid w:val="0062756C"/>
    <w:rsid w:val="00630369"/>
    <w:rsid w:val="00654839"/>
    <w:rsid w:val="006907BD"/>
    <w:rsid w:val="0069122E"/>
    <w:rsid w:val="0069329C"/>
    <w:rsid w:val="006A0965"/>
    <w:rsid w:val="006C3491"/>
    <w:rsid w:val="006E057F"/>
    <w:rsid w:val="006E4984"/>
    <w:rsid w:val="006E4C93"/>
    <w:rsid w:val="006E57B9"/>
    <w:rsid w:val="006F64E6"/>
    <w:rsid w:val="0070057A"/>
    <w:rsid w:val="00702D50"/>
    <w:rsid w:val="007323CA"/>
    <w:rsid w:val="00736302"/>
    <w:rsid w:val="007420FD"/>
    <w:rsid w:val="00747220"/>
    <w:rsid w:val="0075177C"/>
    <w:rsid w:val="007607B7"/>
    <w:rsid w:val="0078589F"/>
    <w:rsid w:val="00785D4D"/>
    <w:rsid w:val="007A104F"/>
    <w:rsid w:val="007B5A54"/>
    <w:rsid w:val="007E4F81"/>
    <w:rsid w:val="007F486D"/>
    <w:rsid w:val="007F5EB6"/>
    <w:rsid w:val="00803C03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7E4B"/>
    <w:rsid w:val="008A5C47"/>
    <w:rsid w:val="008A7CD1"/>
    <w:rsid w:val="008B6A18"/>
    <w:rsid w:val="008D188D"/>
    <w:rsid w:val="008D6ECE"/>
    <w:rsid w:val="008D7668"/>
    <w:rsid w:val="008E2EBA"/>
    <w:rsid w:val="008E5650"/>
    <w:rsid w:val="008F1B42"/>
    <w:rsid w:val="008F2793"/>
    <w:rsid w:val="009308F0"/>
    <w:rsid w:val="00982B5C"/>
    <w:rsid w:val="009874ED"/>
    <w:rsid w:val="00993E1F"/>
    <w:rsid w:val="009A1FD2"/>
    <w:rsid w:val="009A5044"/>
    <w:rsid w:val="009B0B62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13427"/>
    <w:rsid w:val="00B21808"/>
    <w:rsid w:val="00B237CF"/>
    <w:rsid w:val="00B330FA"/>
    <w:rsid w:val="00B47A92"/>
    <w:rsid w:val="00B5587C"/>
    <w:rsid w:val="00B568CE"/>
    <w:rsid w:val="00B64D47"/>
    <w:rsid w:val="00B6624C"/>
    <w:rsid w:val="00B66FAD"/>
    <w:rsid w:val="00B84CDF"/>
    <w:rsid w:val="00BA0706"/>
    <w:rsid w:val="00BA243A"/>
    <w:rsid w:val="00BA24F8"/>
    <w:rsid w:val="00BC3AAF"/>
    <w:rsid w:val="00BE1809"/>
    <w:rsid w:val="00C21D95"/>
    <w:rsid w:val="00C27943"/>
    <w:rsid w:val="00C36299"/>
    <w:rsid w:val="00C46ADE"/>
    <w:rsid w:val="00C66790"/>
    <w:rsid w:val="00CB4E7A"/>
    <w:rsid w:val="00CB539F"/>
    <w:rsid w:val="00CC293B"/>
    <w:rsid w:val="00CC41DE"/>
    <w:rsid w:val="00CE642D"/>
    <w:rsid w:val="00D05A9D"/>
    <w:rsid w:val="00D077E3"/>
    <w:rsid w:val="00D13380"/>
    <w:rsid w:val="00D43F98"/>
    <w:rsid w:val="00D95BDD"/>
    <w:rsid w:val="00DA4CC7"/>
    <w:rsid w:val="00DA4EF3"/>
    <w:rsid w:val="00DC2150"/>
    <w:rsid w:val="00DC22DD"/>
    <w:rsid w:val="00DC7C84"/>
    <w:rsid w:val="00DE1A92"/>
    <w:rsid w:val="00DF7817"/>
    <w:rsid w:val="00E01050"/>
    <w:rsid w:val="00E02FC8"/>
    <w:rsid w:val="00E04233"/>
    <w:rsid w:val="00E05000"/>
    <w:rsid w:val="00E0522C"/>
    <w:rsid w:val="00E05D29"/>
    <w:rsid w:val="00E16702"/>
    <w:rsid w:val="00E17750"/>
    <w:rsid w:val="00E317EF"/>
    <w:rsid w:val="00E531D3"/>
    <w:rsid w:val="00E66A82"/>
    <w:rsid w:val="00E87403"/>
    <w:rsid w:val="00EB1D4C"/>
    <w:rsid w:val="00EC4825"/>
    <w:rsid w:val="00EC5AAC"/>
    <w:rsid w:val="00ED34B2"/>
    <w:rsid w:val="00ED5CD4"/>
    <w:rsid w:val="00EF3476"/>
    <w:rsid w:val="00EF7539"/>
    <w:rsid w:val="00F14ADD"/>
    <w:rsid w:val="00F345F6"/>
    <w:rsid w:val="00F420E8"/>
    <w:rsid w:val="00F55348"/>
    <w:rsid w:val="00F57522"/>
    <w:rsid w:val="00F60597"/>
    <w:rsid w:val="00F6507B"/>
    <w:rsid w:val="00F765E8"/>
    <w:rsid w:val="00F76EBA"/>
    <w:rsid w:val="00F81D3D"/>
    <w:rsid w:val="00F87757"/>
    <w:rsid w:val="00FB2F6B"/>
    <w:rsid w:val="00FB36A3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52D0CC"/>
  <w15:docId w15:val="{402AA9D7-D6CE-4191-941A-396B3D1A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650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1369</Words>
  <Characters>7806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20099</cp:lastModifiedBy>
  <cp:revision>367</cp:revision>
  <cp:lastPrinted>2024-05-24T09:33:00Z</cp:lastPrinted>
  <dcterms:created xsi:type="dcterms:W3CDTF">2021-01-21T21:46:00Z</dcterms:created>
  <dcterms:modified xsi:type="dcterms:W3CDTF">2024-05-24T09:35:00Z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